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1D" w:rsidRDefault="00052BCD">
      <w:pPr>
        <w:spacing w:before="90"/>
        <w:ind w:left="6162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left:0;text-align:left;margin-left:283.9pt;margin-top:0;width:212pt;height:27.5pt;z-index:251670016" stroked="f">
            <v:textbox>
              <w:txbxContent>
                <w:p w:rsidR="00F47280" w:rsidRDefault="00F47280" w:rsidP="00F47280"/>
              </w:txbxContent>
            </v:textbox>
          </v:shape>
        </w:pict>
      </w:r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122" type="#_x0000_t172" style="position:absolute;left:0;text-align:left;margin-left:311.4pt;margin-top:3.15pt;width:173pt;height:16.65pt;z-index:251671040;mso-position-horizontal-relative:text;mso-position-vertical-relative:text;mso-width-relative:page;mso-height-relative:page" adj="0" fillcolor="red" strokecolor="red">
            <v:shadow color="#868686"/>
            <v:textpath style="font-family:&quot;Arial Black&quot;;v-text-kern:t" trim="t" fitpath="t" string="MAQAAYADA SUPPER"/>
          </v:shape>
        </w:pict>
      </w:r>
      <w:r>
        <w:rPr>
          <w:noProof/>
        </w:rPr>
        <w:pict>
          <v:shape id="_x0000_s1121" type="#_x0000_t202" style="position:absolute;left:0;text-align:left;margin-left:-46pt;margin-top:-3pt;width:212pt;height:27.5pt;z-index:251666944" stroked="f">
            <v:textbox>
              <w:txbxContent>
                <w:p w:rsidR="002E3181" w:rsidRDefault="002E3181"/>
              </w:txbxContent>
            </v:textbox>
          </v:shape>
        </w:pict>
      </w:r>
      <w:r>
        <w:rPr>
          <w:noProof/>
        </w:rPr>
        <w:pict>
          <v:shape id="_x0000_s1120" type="#_x0000_t172" style="position:absolute;left:0;text-align:left;margin-left:-24.7pt;margin-top:4.25pt;width:173pt;height:16.65pt;z-index:251667968;mso-position-horizontal-relative:text;mso-position-vertical-relative:text;mso-width-relative:page;mso-height-relative:page" adj="0" fillcolor="red" strokecolor="red">
            <v:shadow color="#868686"/>
            <v:textpath style="font-family:&quot;Arial Black&quot;;v-text-kern:t" trim="t" fitpath="t" string="SUPPER RESTAURANT"/>
          </v:shape>
        </w:pict>
      </w:r>
      <w:r>
        <w:rPr>
          <w:noProof/>
        </w:rPr>
        <w:pict>
          <v:group id="Group 94" o:spid="_x0000_s1026" style="position:absolute;left:0;text-align:left;margin-left:230.5pt;margin-top:38.4pt;width:120.4pt;height:136.05pt;z-index:-251652608;mso-position-horizontal-relative:page;mso-position-vertical-relative:page" coordorigin="4610,768" coordsize="2408,272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6" o:spid="_x0000_s1027" type="#_x0000_t75" style="position:absolute;left:4610;top:2560;width:2408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">
              <v:imagedata r:id="rId5" o:title=""/>
            </v:shape>
            <v:shape id="Picture 95" o:spid="_x0000_s1028" type="#_x0000_t75" style="position:absolute;left:4968;top:768;width:1883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">
              <v:imagedata r:id="rId6" o:title=""/>
            </v:shape>
            <w10:wrap anchorx="page" anchory="page"/>
          </v:group>
        </w:pict>
      </w:r>
      <w:r>
        <w:rPr>
          <w:noProof/>
        </w:rPr>
        <w:pict>
          <v:group id="Group 90" o:spid="_x0000_s1117" style="position:absolute;left:0;text-align:left;margin-left:530.65pt;margin-top:53.75pt;width:21.25pt;height:15.05pt;z-index:-251655680;mso-position-horizontal-relative:page;mso-position-vertical-relative:page" coordorigin="10613,1075" coordsize="425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">
            <v:shape id="Freeform 93" o:spid="_x0000_s1119" style="position:absolute;left:10623;top:1085;width:152;height:281;visibility:visible;mso-wrap-style:square;v-text-anchor:top" coordsize="152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" path="m55,115r,-66l146,49,146,,,,,281r152,l152,232r-97,l55,164r84,l139,115r-84,xe" fillcolor="red" stroked="f">
              <v:path arrowok="t" o:connecttype="custom" o:connectlocs="55,1200;55,1134;146,1134;146,1085;0,1085;0,1366;152,1366;152,1317;55,1317;55,1249;139,1249;139,1200;55,1200" o:connectangles="0,0,0,0,0,0,0,0,0,0,0,0,0"/>
            </v:shape>
            <v:shape id="Freeform 92" o:spid="_x0000_s1118" style="position:absolute;left:10817;top:1085;width:211;height:281;visibility:visible;mso-wrap-style:square;v-text-anchor:top" coordsize="211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" path="m,81l,281r54,l54,172r23,l72,126r-18,l54,45r9,l80,,,,,81xe" fillcolor="red" stroked="f">
              <v:path arrowok="t" o:connecttype="custom" o:connectlocs="0,1166;0,1366;54,1366;54,1257;77,1257;72,1211;54,1211;54,1130;63,1130;80,1085;0,1085;0,1166" o:connectangles="0,0,0,0,0,0,0,0,0,0,0,0"/>
            </v:shape>
            <v:shape id="Freeform 91" o:spid="_x0000_s1029" style="position:absolute;left:10817;top:1085;width:211;height:281;visibility:visible;mso-wrap-style:square;v-text-anchor:top" coordsize="211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" path="m123,83r,13l119,106r-7,8l104,122r-10,4l72,126r5,46l82,174r5,4l93,183r7,10l108,208r1,3l119,228r10,18l138,263r10,18l211,281r-8,-14l193,250,183,232,173,215,163,198,150,178,136,163r-13,-8l123,154r11,-4l152,139r14,-14l171,116r7,-19l181,76,178,53,171,34,158,19,141,8,118,2,89,,80,,63,45r19,l102,48r16,13l123,83xe" fillcolor="red" stroked="f">
              <v:path arrowok="t" o:connecttype="custom" o:connectlocs="123,1168;123,1181;119,1191;112,1199;104,1207;94,1211;72,1211;77,1257;82,1259;87,1263;93,1268;100,1278;108,1293;109,1296;119,1313;129,1331;138,1348;148,1366;211,1366;203,1352;193,1335;183,1317;173,1300;163,1283;150,1263;136,1248;123,1240;123,1239;134,1235;152,1224;166,1210;171,1201;178,1182;181,1161;178,1138;171,1119;158,1104;141,1093;118,1087;89,1085;80,1085;63,1130;82,1130;102,1133;118,1146;123,1168" o:connectangles="0,0,0,0,0,0,0,0,0,0,0,0,0,0,0,0,0,0,0,0,0,0,0,0,0,0,0,0,0,0,0,0,0,0,0,0,0,0,0,0,0,0,0,0,0,0"/>
            </v:shape>
            <w10:wrap anchorx="page" anchory="page"/>
          </v:group>
        </w:pict>
      </w:r>
      <w:r>
        <w:rPr>
          <w:noProof/>
        </w:rPr>
        <w:pict>
          <v:group id="Group 84" o:spid="_x0000_s1113" style="position:absolute;left:0;text-align:left;margin-left:57.1pt;margin-top:77.7pt;width:40.7pt;height:13.2pt;z-index:-251659776;mso-position-horizontal-relative:page;mso-position-vertical-relative:page" coordorigin="1142,1554" coordsize="81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">
            <v:shape id="Freeform 89" o:spid="_x0000_s1116" style="position:absolute;left:1152;top:1564;width:250;height:244;visibility:visible;mso-wrap-style:square;v-text-anchor:top" coordsize="25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" path="m21,188r-7,18l7,225,,244r59,l65,226r7,-19l78,188r13,l110,148r-20,l93,138,93,1,86,20,79,38,72,57,65,76,58,94r-8,19l43,132r-7,18l29,169r-8,19xe" fillcolor="#17365d" stroked="f">
              <v:path arrowok="t" o:connecttype="custom" o:connectlocs="21,1752;14,1770;7,1789;0,1808;59,1808;65,1790;72,1771;78,1752;91,1752;110,1712;90,1712;93,1702;93,1565;86,1584;79,1602;72,1621;65,1640;58,1658;50,1677;43,1696;36,1714;29,1733;21,1752" o:connectangles="0,0,0,0,0,0,0,0,0,0,0,0,0,0,0,0,0,0,0,0,0,0,0"/>
            </v:shape>
            <v:shape id="Freeform 88" o:spid="_x0000_s1115" style="position:absolute;left:1152;top:1564;width:250;height:244;visibility:visible;mso-wrap-style:square;v-text-anchor:top" coordsize="25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" path="m250,243r-7,-18l236,206r-7,-19l222,168r-8,-18l207,131r-7,-19l193,94,186,75,179,56,172,37,165,19,158,,94,,93,1r,137l100,119r6,-19l113,82r6,-19l121,56r2,-7l124,42r1,l126,51r1,7l129,63r3,9l139,91r6,19l152,129r6,19l110,148,91,188r80,l177,206r7,19l190,244r60,l250,243xe" fillcolor="#17365d" stroked="f">
              <v:path arrowok="t" o:connecttype="custom" o:connectlocs="250,1807;243,1789;236,1770;229,1751;222,1732;214,1714;207,1695;200,1676;193,1658;186,1639;179,1620;172,1601;165,1583;158,1564;94,1564;93,1565;93,1702;100,1683;106,1664;113,1646;119,1627;121,1620;123,1613;124,1606;125,1606;126,1615;127,1622;129,1627;132,1636;139,1655;145,1674;152,1693;158,1712;110,1712;91,1752;171,1752;177,1770;184,1789;190,1808;250,1808;250,1807" o:connectangles="0,0,0,0,0,0,0,0,0,0,0,0,0,0,0,0,0,0,0,0,0,0,0,0,0,0,0,0,0,0,0,0,0,0,0,0,0,0,0,0,0"/>
            </v:shape>
            <v:shape id="Freeform 87" o:spid="_x0000_s1114" style="position:absolute;left:1434;top:1564;width:228;height:244;visibility:visible;mso-wrap-style:square;v-text-anchor:top" coordsize="22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" path="m175,170r-4,-7l164,153r-3,-4l150,132,139,116,127,99,116,83,105,66,93,50,82,33,71,17,60,,,,,244r52,l52,88,51,75,50,66r1,l54,71r4,7l63,86r7,9l81,112r11,16l104,145r11,16l127,178r11,16l149,211r12,16l172,244r56,l228,,176,r,155l177,167r1,5l175,170xe" fillcolor="#17365d" stroked="f">
              <v:path arrowok="t" o:connecttype="custom" o:connectlocs="175,1734;171,1727;164,1717;161,1713;150,1696;139,1680;127,1663;116,1647;105,1630;93,1614;82,1597;71,1581;60,1564;0,1564;0,1808;52,1808;52,1652;51,1639;50,1630;51,1630;54,1635;58,1642;63,1650;70,1659;81,1676;92,1692;104,1709;115,1725;127,1742;138,1758;149,1775;161,1791;172,1808;228,1808;228,1564;176,1564;176,1719;177,1731;178,1736;175,1734" o:connectangles="0,0,0,0,0,0,0,0,0,0,0,0,0,0,0,0,0,0,0,0,0,0,0,0,0,0,0,0,0,0,0,0,0,0,0,0,0,0,0,0"/>
            </v:shape>
            <v:shape id="Freeform 86" o:spid="_x0000_s1030" style="position:absolute;left:1721;top:1564;width:225;height:244;visibility:visible;mso-wrap-style:square;v-text-anchor:top" coordsize="22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" path="m88,244r27,-2l136,237r19,-6l172,221r15,-12l200,196r11,-17l219,161r5,-20l225,119r,-1l223,93,218,71,210,52,198,36,183,23,164,13,142,6,117,1,89,,,,,244r48,l55,63r,-20l88,43r22,2l129,52r16,11l158,79r7,19l168,120r,4l165,145r-8,19l146,179r-20,14l107,199r-22,2l55,201r13,43l88,244xe" fillcolor="#17365d" stroked="f">
              <v:path arrowok="t" o:connecttype="custom" o:connectlocs="88,1808;115,1806;136,1801;155,1795;172,1785;187,1773;200,1760;211,1743;219,1725;224,1705;225,1683;225,1682;223,1657;218,1635;210,1616;198,1600;183,1587;164,1577;142,1570;117,1565;89,1564;0,1564;0,1808;48,1808;55,1627;55,1607;88,1607;110,1609;129,1616;145,1627;158,1643;165,1662;168,1684;168,1688;165,1709;157,1728;146,1743;126,1757;107,1763;85,1765;55,1765;68,1808;88,1808" o:connectangles="0,0,0,0,0,0,0,0,0,0,0,0,0,0,0,0,0,0,0,0,0,0,0,0,0,0,0,0,0,0,0,0,0,0,0,0,0,0,0,0,0,0,0"/>
            </v:shape>
            <v:shape id="Freeform 85" o:spid="_x0000_s1031" style="position:absolute;left:1721;top:1564;width:225;height:244;visibility:visible;mso-wrap-style:square;v-text-anchor:top" coordsize="22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" path="m55,201l55,63,48,244r20,l55,201xe" fillcolor="#17365d" stroked="f">
              <v:path arrowok="t" o:connecttype="custom" o:connectlocs="55,1765;55,1627;48,1808;68,1808;55,1765" o:connectangles="0,0,0,0,0"/>
            </v:shape>
            <w10:wrap anchorx="page" anchory="page"/>
          </v:group>
        </w:pict>
      </w:r>
      <w:r>
        <w:rPr>
          <w:noProof/>
        </w:rPr>
        <w:pict>
          <v:group id="Group 76" o:spid="_x0000_s1107" style="position:absolute;left:0;text-align:left;margin-left:38.5pt;margin-top:53.5pt;width:49.35pt;height:17.2pt;z-index:-251661824;mso-position-horizontal-relative:page;mso-position-vertical-relative:page" coordorigin="770,1070" coordsize="987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">
            <v:shape id="Freeform 83" o:spid="_x0000_s1112" style="position:absolute;left:780;top:1080;width:173;height:324;visibility:visible;mso-wrap-style:square;v-text-anchor:top" coordsize="173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" path="m162,12r-3,-2l141,5,121,1,99,,81,1,61,5,43,13,27,24r-9,9l8,50,2,70,,92r,9l4,121r8,18l24,156r16,14l60,182r20,11l97,204r10,9l113,221r3,8l116,247r-4,8l105,261r-8,7l86,271r-15,l54,269,35,264,18,254,1,239r,67l12,312r18,7l50,323r23,1l94,323r21,-5l132,311r15,-11l156,291r9,-17l171,254r2,-23l172,215r-5,-19l159,178,143,161,127,148,107,136,95,130,76,118,66,109r-6,-7l57,94r,-18l61,68r9,-6l78,56,88,53r18,l126,56r19,7l162,75r,-63xe" fillcolor="red" stroked="f">
              <v:path arrowok="t" o:connecttype="custom" o:connectlocs="159,1090;121,1081;81,1081;43,1093;18,1113;2,1150;0,1181;12,1219;40,1250;80,1273;107,1293;116,1309;112,1335;97,1348;71,1351;35,1344;1,1319;12,1392;50,1403;94,1403;132,1391;156,1371;171,1334;172,1295;159,1258;127,1228;95,1210;66,1189;57,1174;61,1148;78,1136;106,1133;145,1143;162,1092" o:connectangles="0,0,0,0,0,0,0,0,0,0,0,0,0,0,0,0,0,0,0,0,0,0,0,0,0,0,0,0,0,0,0,0,0,0"/>
            </v:shape>
            <v:shape id="Freeform 82" o:spid="_x0000_s1111" style="position:absolute;left:994;top:1085;width:209;height:319;visibility:visible;mso-wrap-style:square;v-text-anchor:top" coordsize="209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" path="m209,l154,r,186l154,202r-5,26l139,246r-15,11l105,261,92,259,75,251,64,236,57,213,54,183,54,,,,,182r,17l3,227r6,24l17,272r12,17l43,302r17,9l80,317r22,2l121,318r20,-5l159,305r15,-12l187,277r9,-19l203,235r4,-26l209,179,209,xe" fillcolor="red" stroked="f">
              <v:path arrowok="t" o:connecttype="custom" o:connectlocs="209,1085;154,1085;154,1271;154,1287;149,1313;139,1331;124,1342;105,1346;92,1344;75,1336;64,1321;57,1298;54,1268;54,1085;0,1085;0,1267;0,1284;3,1312;9,1336;17,1357;29,1374;43,1387;60,1396;80,1402;102,1404;121,1403;141,1398;159,1390;174,1378;187,1362;196,1343;203,1320;207,1294;209,1264;209,1085" o:connectangles="0,0,0,0,0,0,0,0,0,0,0,0,0,0,0,0,0,0,0,0,0,0,0,0,0,0,0,0,0,0,0,0,0,0,0"/>
            </v:shape>
            <v:shape id="Freeform 81" o:spid="_x0000_s1110" style="position:absolute;left:1259;top:1085;width:184;height:313;visibility:visible;mso-wrap-style:square;v-text-anchor:top" coordsize="184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" path="m,113l,313r54,l54,52r16,l80,,,,,113xe" fillcolor="red" stroked="f">
              <v:path arrowok="t" o:connecttype="custom" o:connectlocs="0,1198;0,1398;54,1398;54,1137;70,1137;80,1085;0,1085;0,1198" o:connectangles="0,0,0,0,0,0,0,0"/>
            </v:shape>
            <v:shape id="Freeform 80" o:spid="_x0000_s1109" style="position:absolute;left:1259;top:1085;width:184;height:313;visibility:visible;mso-wrap-style:square;v-text-anchor:top" coordsize="184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" path="m155,176r13,-17l177,141r5,-19l183,99,182,76,176,53,167,34,153,19,135,9,114,2,88,,80,,70,52r9,l90,53r20,8l122,77r4,25l125,116r-8,20l101,149r-23,4l54,153r,51l82,204r20,-1l121,198r18,-9l155,176xe" fillcolor="red" stroked="f">
              <v:path arrowok="t" o:connecttype="custom" o:connectlocs="155,1261;168,1244;177,1226;182,1207;183,1184;182,1161;176,1138;167,1119;153,1104;135,1094;114,1087;88,1085;80,1085;70,1137;79,1137;90,1138;110,1146;122,1162;126,1187;125,1201;117,1221;101,1234;78,1238;54,1238;54,1289;82,1289;102,1288;121,1283;139,1274;155,1261" o:connectangles="0,0,0,0,0,0,0,0,0,0,0,0,0,0,0,0,0,0,0,0,0,0,0,0,0,0,0,0,0,0"/>
            </v:shape>
            <v:shape id="Freeform 79" o:spid="_x0000_s1108" style="position:absolute;left:1481;top:1085;width:152;height:313;visibility:visible;mso-wrap-style:square;v-text-anchor:top" coordsize="152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" path="m55,129r,-74l146,55,146,,,,,313r152,l152,259r-97,l55,183r84,l139,129r-84,xe" fillcolor="red" stroked="f">
              <v:path arrowok="t" o:connecttype="custom" o:connectlocs="55,1214;55,1140;146,1140;146,1085;0,1085;0,1398;152,1398;152,1344;55,1344;55,1268;139,1268;139,1214;55,1214" o:connectangles="0,0,0,0,0,0,0,0,0,0,0,0,0"/>
            </v:shape>
            <v:shape id="Freeform 78" o:spid="_x0000_s1032" style="position:absolute;left:1675;top:1226;width:72;height:192;visibility:visible;mso-wrap-style:square;v-text-anchor:top" coordsize="7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" path="m63,l54,r,51l65,51,72,,63,xe" fillcolor="red" stroked="f">
              <v:path arrowok="t" o:connecttype="custom" o:connectlocs="63,1226;54,1226;54,1277;65,1277;72,1226;63,1226" o:connectangles="0,0,0,0,0,0"/>
            </v:shape>
            <v:shape id="Freeform 77" o:spid="_x0000_s1033" style="position:absolute;left:1675;top:1226;width:72;height:192;visibility:visible;mso-wrap-style:square;v-text-anchor:top" coordsize="7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" path="m123,32r,-1l136,26,152,14,166,-1r7,-14l179,-35r2,-21l181,-62r-4,-24l169,-106r-13,-15l139,-132r-23,-7l89,-141r-89,l,172r54,l54,-90r28,l105,-85r14,14l123,-48r,14l120,-23r-8,9l104,-4,94,,72,,65,51r12,l82,53r6,5l93,63r7,11l108,91r5,10l121,119r9,17l139,154r9,18l211,172r-2,-4l200,150,190,133r-9,-18l172,97,163,80r-2,-3l148,55,135,40,123,32xe" fillcolor="red" stroked="f">
              <v:path arrowok="t" o:connecttype="custom" o:connectlocs="123,1258;123,1257;136,1252;152,1240;166,1225;173,1211;179,1191;181,1170;181,1164;177,1140;169,1120;156,1105;139,1094;116,1087;89,1085;0,1085;0,1398;54,1398;54,1136;82,1136;105,1141;119,1155;123,1178;123,1192;120,1203;112,1212;104,1222;94,1226;72,1226;65,1277;77,1277;82,1279;88,1284;93,1289;100,1300;108,1317;113,1327;121,1345;130,1362;139,1380;148,1398;211,1398;209,1394;200,1376;190,1359;181,1341;172,1323;163,1306;161,1303;148,1281;135,1266;123,1258" o:connectangles="0,0,0,0,0,0,0,0,0,0,0,0,0,0,0,0,0,0,0,0,0,0,0,0,0,0,0,0,0,0,0,0,0,0,0,0,0,0,0,0,0,0,0,0,0,0,0,0,0,0,0,0"/>
            </v:shape>
            <w10:wrap anchorx="page" anchory="page"/>
          </v:group>
        </w:pict>
      </w:r>
      <w:r>
        <w:rPr>
          <w:noProof/>
        </w:rPr>
        <w:pict>
          <v:group id="Group 61" o:spid="_x0000_s1099" style="position:absolute;left:0;text-align:left;margin-left:100.1pt;margin-top:53.5pt;width:115.2pt;height:17.2pt;z-index:-251660800;mso-position-horizontal-relative:page;mso-position-vertical-relative:page" coordorigin="2002,1070" coordsize="2304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">
            <v:shape id="Freeform 75" o:spid="_x0000_s1106" style="position:absolute;left:2012;top:1085;width:211;height:313;visibility:visible;mso-wrap-style:square;v-text-anchor:top" coordsize="211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" path="m54,272l54,51r9,l80,,,,,313r54,l54,272xe" fillcolor="red" stroked="f">
              <v:path arrowok="t" o:connecttype="custom" o:connectlocs="54,1357;54,1136;63,1136;80,1085;0,1085;0,1398;54,1398;54,1357" o:connectangles="0,0,0,0,0,0,0,0"/>
            </v:shape>
            <v:shape id="Freeform 74" o:spid="_x0000_s1105" style="position:absolute;left:2012;top:1085;width:211;height:313;visibility:visible;mso-wrap-style:square;v-text-anchor:top" coordsize="211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" path="m63,141r-9,l54,192r23,l82,194r6,5l93,204r7,11l108,232r5,10l121,260r9,18l139,295r9,18l211,313r-2,-4l200,291,190,274r-9,-18l172,238r-9,-17l161,218,148,196,135,181r-12,-8l123,172r13,-5l152,155r14,-15l173,126r6,-20l181,85r,-6l177,55,169,35,156,20,139,9,116,2,89,,80,,63,51r19,l105,55r14,15l123,93r,14l119,118r-7,9l104,137r-10,4l63,141xe" fillcolor="red" stroked="f">
              <v:path arrowok="t" o:connecttype="custom" o:connectlocs="63,1226;54,1226;54,1277;77,1277;82,1279;88,1284;93,1289;100,1300;108,1317;113,1327;121,1345;130,1363;139,1380;148,1398;211,1398;209,1394;200,1376;190,1359;181,1341;172,1323;163,1306;161,1303;148,1281;135,1266;123,1258;123,1257;136,1252;152,1240;166,1225;173,1211;179,1191;181,1170;181,1164;177,1140;169,1120;156,1105;139,1094;116,1087;89,1085;80,1085;63,1136;82,1136;105,1140;119,1155;123,1178;123,1192;119,1203;112,1212;104,1222;94,1226;63,1226" o:connectangles="0,0,0,0,0,0,0,0,0,0,0,0,0,0,0,0,0,0,0,0,0,0,0,0,0,0,0,0,0,0,0,0,0,0,0,0,0,0,0,0,0,0,0,0,0,0,0,0,0,0,0"/>
            </v:shape>
            <v:shape id="Freeform 73" o:spid="_x0000_s1104" style="position:absolute;left:2248;top:1085;width:151;height:313;visibility:visible;mso-wrap-style:square;v-text-anchor:top" coordsize="151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" path="m,273r,40l151,313r,-54l54,259r,-76l139,183r,-54l54,129r,-74l145,55,145,,,,,273xe" fillcolor="red" stroked="f">
              <v:path arrowok="t" o:connecttype="custom" o:connectlocs="0,1358;0,1398;151,1398;151,1344;54,1344;54,1268;139,1268;139,1214;54,1214;54,1140;145,1140;145,1085;0,1085;0,1358" o:connectangles="0,0,0,0,0,0,0,0,0,0,0,0,0,0"/>
            </v:shape>
            <v:shape id="Freeform 72" o:spid="_x0000_s1103" style="position:absolute;left:2429;top:1080;width:173;height:324;visibility:visible;mso-wrap-style:square;v-text-anchor:top" coordsize="173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" path="m97,268r-11,3l71,271,54,269,35,264,17,254,1,239r,67l12,312r18,7l50,323r23,1l94,323r20,-5l132,311r15,-11l155,291r10,-17l171,254r2,-23l172,215r-5,-19l159,178,143,161,127,148,106,136,95,130,76,118,65,109r-5,-7l57,94r,-18l61,68r8,-6l77,56,88,53r18,l126,56r19,7l162,75r,-63l158,11,141,5,121,1,99,,81,1,60,5,42,13,27,24r-9,9l8,50,2,70,,92r,9l4,121r8,18l24,156r16,14l60,182r19,11l97,204r10,9l113,221r3,8l116,247r-4,8l104,261r-7,7xe" fillcolor="red" stroked="f">
              <v:path arrowok="t" o:connecttype="custom" o:connectlocs="86,1351;54,1349;17,1334;1,1386;30,1399;73,1404;114,1398;147,1380;165,1354;173,1311;167,1276;143,1241;106,1216;76,1198;60,1182;57,1156;69,1142;88,1133;126,1136;162,1155;158,1091;121,1081;81,1081;42,1093;18,1113;2,1150;0,1181;12,1219;40,1250;79,1273;107,1293;116,1309;112,1335;97,1348" o:connectangles="0,0,0,0,0,0,0,0,0,0,0,0,0,0,0,0,0,0,0,0,0,0,0,0,0,0,0,0,0,0,0,0,0,0"/>
            </v:shape>
            <v:shape id="Freeform 71" o:spid="_x0000_s1102" style="position:absolute;left:2621;top:1085;width:201;height:313;visibility:visible;mso-wrap-style:square;v-text-anchor:top" coordsize="201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" path="m140,l,,,55r73,l73,313r54,l127,55r73,l200,,140,xe" fillcolor="red" stroked="f">
              <v:path arrowok="t" o:connecttype="custom" o:connectlocs="140,1085;0,1085;0,1140;73,1140;73,1398;127,1398;127,1140;200,1140;200,1085;140,1085" o:connectangles="0,0,0,0,0,0,0,0,0,0"/>
            </v:shape>
            <v:shape id="Freeform 70" o:spid="_x0000_s1101" style="position:absolute;left:2803;top:1085;width:250;height:313;visibility:visible;mso-wrap-style:square;v-text-anchor:top" coordsize="250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" path="m39,313r20,l63,300r5,-20l73,261r5,-19l91,242,90,190r4,-13l99,158,94,,92,7,86,26,81,45,75,64,69,84r-6,19l58,122r-6,19l46,160r-6,19l35,198r-6,20l23,237r-6,19l12,275,6,294,,313r39,xe" fillcolor="red" stroked="f">
              <v:path arrowok="t" o:connecttype="custom" o:connectlocs="39,1398;59,1398;63,1385;68,1365;73,1346;78,1327;91,1327;90,1275;94,1262;99,1243;94,1085;92,1092;86,1111;81,1130;75,1149;69,1169;63,1188;58,1207;52,1226;46,1245;40,1264;35,1283;29,1303;23,1322;17,1341;12,1360;6,1379;0,1398;39,1398" o:connectangles="0,0,0,0,0,0,0,0,0,0,0,0,0,0,0,0,0,0,0,0,0,0,0,0,0,0,0,0,0"/>
            </v:shape>
            <v:shape id="Freeform 69" o:spid="_x0000_s1100" style="position:absolute;left:2803;top:1085;width:250;height:313;visibility:visible;mso-wrap-style:square;v-text-anchor:top" coordsize="250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" path="m175,58l169,39,164,19,158,,94,r5,158l104,139r5,-20l114,100r5,-19l122,72r1,-9l124,54r1,l126,65r2,10l129,81r3,12l138,113r5,19l148,151r5,20l158,190r-68,l91,242r80,l175,255r5,20l185,294r5,19l250,313r-2,-6l242,288r-5,-19l231,250r-5,-20l220,211r-6,-19l209,173r-6,-19l197,135r-5,-20l186,96,180,77,175,58xe" fillcolor="red" stroked="f">
              <v:path arrowok="t" o:connecttype="custom" o:connectlocs="175,1143;169,1124;164,1104;158,1085;94,1085;99,1243;104,1224;109,1204;114,1185;119,1166;122,1157;123,1148;124,1139;125,1139;126,1150;128,1160;129,1166;132,1178;138,1198;143,1217;148,1236;153,1256;158,1275;90,1275;91,1327;171,1327;175,1340;180,1360;185,1379;190,1398;250,1398;248,1392;242,1373;237,1354;231,1335;226,1315;220,1296;214,1277;209,1258;203,1239;197,1220;192,1200;186,1181;180,1162;175,1143" o:connectangles="0,0,0,0,0,0,0,0,0,0,0,0,0,0,0,0,0,0,0,0,0,0,0,0,0,0,0,0,0,0,0,0,0,0,0,0,0,0,0,0,0,0,0,0,0"/>
            </v:shape>
            <v:shape id="Freeform 68" o:spid="_x0000_s1034" style="position:absolute;left:3076;top:1085;width:209;height:319;visibility:visible;mso-wrap-style:square;v-text-anchor:top" coordsize="209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" path="m44,302r17,9l81,317r22,2l121,318r21,-5l160,305r15,-12l188,277r9,-19l204,235r4,-26l210,179,210,,155,r,186l154,202r-5,26l140,246r-15,11l105,261,92,259,76,251,64,236,57,213,55,183,55,,,,,182r1,17l4,227r5,24l18,272r11,17l44,302xe" fillcolor="red" stroked="f">
              <v:path arrowok="t" o:connecttype="custom" o:connectlocs="44,1387;61,1396;81,1402;103,1404;121,1403;142,1398;160,1390;175,1378;188,1362;197,1343;204,1320;208,1294;210,1264;210,1085;155,1085;155,1271;154,1287;149,1313;140,1331;125,1342;105,1346;92,1344;76,1336;64,1321;57,1298;55,1268;55,1085;0,1085;0,1267;1,1284;4,1312;9,1336;18,1357;29,1374;44,1387" o:connectangles="0,0,0,0,0,0,0,0,0,0,0,0,0,0,0,0,0,0,0,0,0,0,0,0,0,0,0,0,0,0,0,0,0,0,0"/>
            </v:shape>
            <v:shape id="Freeform 67" o:spid="_x0000_s1035" style="position:absolute;left:3342;top:1085;width:211;height:313;visibility:visible;mso-wrap-style:square;v-text-anchor:top" coordsize="211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" path="m88,199r5,5l100,215r8,17l113,242r8,18l130,278r9,17l148,313r63,l209,309r-9,-18l190,274r-9,-18l172,238r-9,-17l161,218,148,196,135,181r-12,-8l123,172r13,-5l152,155r14,-15l173,126r6,-20l181,85r-1,-6l177,55,169,35,156,20,139,9,116,2,89,,,,,313r54,l54,51r28,l104,55r15,15l123,93r,14l119,118r-7,9l104,137r-10,4l72,141r-7,51l77,192r5,2l88,199xe" fillcolor="red" stroked="f">
              <v:path arrowok="t" o:connecttype="custom" o:connectlocs="88,1284;93,1289;100,1300;108,1317;113,1327;121,1345;130,1363;139,1380;148,1398;211,1398;209,1394;200,1376;190,1359;181,1341;172,1323;163,1306;161,1303;148,1281;135,1266;123,1258;123,1257;136,1252;152,1240;166,1225;173,1211;179,1191;181,1170;180,1164;177,1140;169,1120;156,1105;139,1094;116,1087;89,1085;0,1085;0,1398;54,1398;54,1136;82,1136;104,1140;119,1155;123,1178;123,1192;119,1203;112,1212;104,1222;94,1226;72,1226;65,1277;77,1277;82,1279;88,1284" o:connectangles="0,0,0,0,0,0,0,0,0,0,0,0,0,0,0,0,0,0,0,0,0,0,0,0,0,0,0,0,0,0,0,0,0,0,0,0,0,0,0,0,0,0,0,0,0,0,0,0,0,0,0,0"/>
            </v:shape>
            <v:shape id="Freeform 66" o:spid="_x0000_s1036" style="position:absolute;left:3342;top:1085;width:211;height:313;visibility:visible;mso-wrap-style:square;v-text-anchor:top" coordsize="211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" path="m63,141r-9,l54,192r11,l72,141r-9,xe" fillcolor="red" stroked="f">
              <v:path arrowok="t" o:connecttype="custom" o:connectlocs="63,1226;54,1226;54,1277;65,1277;72,1226;63,1226" o:connectangles="0,0,0,0,0,0"/>
            </v:shape>
            <v:shape id="Freeform 65" o:spid="_x0000_s1037" style="position:absolute;left:3550;top:1085;width:250;height:313;visibility:visible;mso-wrap-style:square;v-text-anchor:top" coordsize="250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" path="m39,313r20,l63,300r5,-20l73,261r5,-19l91,242,90,190r4,-13l99,158,94,,92,7,86,26,81,45,75,64,69,84r-5,19l58,122r-6,19l46,160r-6,19l35,198r-6,20l23,237r-6,19l12,275,6,294,,313r39,xe" fillcolor="red" stroked="f">
              <v:path arrowok="t" o:connecttype="custom" o:connectlocs="39,1398;59,1398;63,1385;68,1365;73,1346;78,1327;91,1327;90,1275;94,1262;99,1243;94,1085;92,1092;86,1111;81,1130;75,1149;69,1169;64,1188;58,1207;52,1226;46,1245;40,1264;35,1283;29,1303;23,1322;17,1341;12,1360;6,1379;0,1398;39,1398" o:connectangles="0,0,0,0,0,0,0,0,0,0,0,0,0,0,0,0,0,0,0,0,0,0,0,0,0,0,0,0,0"/>
            </v:shape>
            <v:shape id="Freeform 64" o:spid="_x0000_s1038" style="position:absolute;left:3550;top:1085;width:250;height:313;visibility:visible;mso-wrap-style:square;v-text-anchor:top" coordsize="250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" path="m175,58l169,39,164,19,158,,94,r5,158l104,139r5,-20l114,100r5,-19l122,72r1,-9l124,54r1,l126,65r2,10l129,81r3,12l138,113r5,19l148,151r5,20l158,190r-68,l91,242r80,l175,255r5,20l185,294r5,19l250,313r-2,-6l242,288r-5,-19l231,250r-5,-20l220,211r-6,-19l209,173r-6,-19l197,135r-5,-20l186,96,180,77,175,58xe" fillcolor="red" stroked="f">
              <v:path arrowok="t" o:connecttype="custom" o:connectlocs="175,1143;169,1124;164,1104;158,1085;94,1085;99,1243;104,1224;109,1204;114,1185;119,1166;122,1157;123,1148;124,1139;125,1139;126,1150;128,1160;129,1166;132,1178;138,1198;143,1217;148,1236;153,1256;158,1275;90,1275;91,1327;171,1327;175,1340;180,1360;185,1379;190,1398;250,1398;248,1392;242,1373;237,1354;231,1335;226,1315;220,1296;214,1277;209,1258;203,1239;197,1220;192,1200;186,1181;180,1162;175,1143" o:connectangles="0,0,0,0,0,0,0,0,0,0,0,0,0,0,0,0,0,0,0,0,0,0,0,0,0,0,0,0,0,0,0,0,0,0,0,0,0,0,0,0,0,0,0,0,0"/>
            </v:shape>
            <v:shape id="Freeform 63" o:spid="_x0000_s1039" style="position:absolute;left:3832;top:1085;width:228;height:313;visibility:visible;mso-wrap-style:square;v-text-anchor:top" coordsize="228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" path="m52,135r,-12l51,101,50,85r1,l54,92r4,8l64,111r4,8l77,137r10,18l96,172r10,18l115,208r10,17l134,243r10,17l153,278r10,18l172,313r56,l228,,176,r,183l176,207r2,15l175,219r-4,-9l164,197r-1,-2l154,177,144,159r-9,-18l125,124r-9,-18l107,89,97,71,88,53,78,36,69,18,60,,,,,313r52,l52,135xe" fillcolor="red" stroked="f">
              <v:path arrowok="t" o:connecttype="custom" o:connectlocs="52,1220;52,1208;51,1186;50,1170;51,1170;54,1177;58,1185;64,1196;68,1204;77,1222;87,1240;96,1257;106,1275;115,1293;125,1310;134,1328;144,1345;153,1363;163,1381;172,1398;228,1398;228,1085;176,1085;176,1268;176,1292;178,1307;175,1304;171,1295;164,1282;163,1280;154,1262;144,1244;135,1226;125,1209;116,1191;107,1174;97,1156;88,1138;78,1121;69,1103;60,1085;0,1085;0,1398;52,1398;52,1220" o:connectangles="0,0,0,0,0,0,0,0,0,0,0,0,0,0,0,0,0,0,0,0,0,0,0,0,0,0,0,0,0,0,0,0,0,0,0,0,0,0,0,0,0,0,0,0,0"/>
            </v:shape>
            <v:shape id="Freeform 62" o:spid="_x0000_s1040" style="position:absolute;left:4095;top:1085;width:201;height:313;visibility:visible;mso-wrap-style:square;v-text-anchor:top" coordsize="201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" path="m,15l,55r73,l73,313r55,l128,55r73,l201,,,,,15xe" fillcolor="red" stroked="f">
              <v:path arrowok="t" o:connecttype="custom" o:connectlocs="0,1100;0,1140;73,1140;73,1398;128,1398;128,1140;201,1140;201,1085;0,1085;0,1100" o:connectangles="0,0,0,0,0,0,0,0,0,0"/>
            </v:shape>
            <w10:wrap anchorx="page" anchory="page"/>
          </v:group>
        </w:pict>
      </w:r>
      <w:r>
        <w:rPr>
          <w:noProof/>
        </w:rPr>
        <w:pict>
          <v:group id="Group 56" o:spid="_x0000_s1094" style="position:absolute;left:0;text-align:left;margin-left:495.55pt;margin-top:4.5pt;width:28.15pt;height:15.55pt;z-index:-251656704;mso-position-horizontal-relative:page" coordorigin="9911,90" coordsize="563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">
            <v:shape id="Freeform 60" o:spid="_x0000_s1098" style="position:absolute;left:9921;top:100;width:173;height:291;visibility:visible;mso-wrap-style:square;v-text-anchor:top" coordsize="173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" path="m174,208r-1,-11l169,178,159,160r-2,-3l145,145,128,134,107,122,97,117,77,106,66,97,61,91,58,85r,-17l62,61r8,-5l78,50,89,48r17,l126,50r19,7l162,67r,-56l159,9,142,4,122,1,99,,82,1,61,5,43,12,28,22r-6,4l10,42,3,61,,83r,1l3,104r7,18l22,138r17,14l60,164r18,9l97,183r10,8l113,198r3,7l116,222r-4,7l105,235r-7,5l86,243r-14,l55,242,36,237,18,228,1,215r,60l12,281r18,5l51,290r22,1l94,290r21,-4l133,279r15,-9l153,265r11,-16l171,230r3,-22xe" fillcolor="red" stroked="f">
              <v:path arrowok="t" o:connecttype="custom" o:connectlocs="173,297;159,260;145,245;107,222;77,206;61,191;58,168;70,156;89,148;126,150;162,167;159,109;122,101;82,101;43,112;22,126;3,161;0,184;10,222;39,252;78,273;107,291;116,305;112,329;98,340;72,343;36,337;1,315;12,381;51,390;94,390;133,379;153,365;171,330" o:connectangles="0,0,0,0,0,0,0,0,0,0,0,0,0,0,0,0,0,0,0,0,0,0,0,0,0,0,0,0,0,0,0,0,0,0"/>
            </v:shape>
            <v:shape id="Freeform 59" o:spid="_x0000_s1097" style="position:absolute;left:10135;top:105;width:209;height:286;visibility:visible;mso-wrap-style:square;v-text-anchor:top" coordsize="209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" path="m98,233l79,227,66,214,57,192,55,164,55,,,,,163r2,29l6,217r8,21l26,255r14,14l58,278r21,6l103,286r6,l132,283r21,-6l170,266r14,-14l195,235r8,-21l208,189r1,-29l209,,155,r,172l151,199r-10,19l126,230r-21,4l98,233xe" fillcolor="red" stroked="f">
              <v:path arrowok="t" o:connecttype="custom" o:connectlocs="98,338;79,332;66,319;57,297;55,269;55,105;0,105;0,268;2,297;6,322;14,343;26,360;40,374;58,383;79,389;103,391;109,391;132,388;153,382;170,371;184,357;195,340;203,319;208,294;209,265;209,105;155,105;155,277;151,304;141,323;126,335;105,339;98,338" o:connectangles="0,0,0,0,0,0,0,0,0,0,0,0,0,0,0,0,0,0,0,0,0,0,0,0,0,0,0,0,0,0,0,0,0"/>
            </v:shape>
            <v:shape id="Freeform 58" o:spid="_x0000_s1096" style="position:absolute;left:10400;top:242;width:64;height:183;visibility:visible;mso-wrap-style:square;v-text-anchor:top" coordsize="64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" path="m55,r,46l64,46,63,,55,xe" fillcolor="red" stroked="f">
              <v:path arrowok="t" o:connecttype="custom" o:connectlocs="55,242;55,288;64,288;63,242;55,242" o:connectangles="0,0,0,0,0"/>
            </v:shape>
            <v:shape id="Freeform 57" o:spid="_x0000_s1095" style="position:absolute;left:10400;top:242;width:64;height:183;visibility:visible;mso-wrap-style:square;v-text-anchor:top" coordsize="64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" path="m55,66r,-157l79,-91r8,l109,-84r13,15l127,-46r-1,9l119,-17,103,-4,79,,63,r1,46l83,46r19,-1l121,41r18,-8l155,21,166,10,176,-7r6,-20l184,-48r,-14l179,-85r-9,-19l156,-119r-18,-10l116,-135r-27,-2l,-137,,144r55,l55,66xe" fillcolor="red" stroked="f">
              <v:path arrowok="t" o:connecttype="custom" o:connectlocs="55,308;55,151;79,151;87,151;109,158;122,173;127,196;126,205;119,225;103,238;79,242;63,242;64,288;83,288;102,287;121,283;139,275;155,263;166,252;176,235;182,215;184,194;184,180;179,157;170,138;156,123;138,113;116,107;89,105;0,105;0,386;55,386;55,308" o:connectangles="0,0,0,0,0,0,0,0,0,0,0,0,0,0,0,0,0,0,0,0,0,0,0,0,0,0,0,0,0,0,0,0,0"/>
            </v:shape>
            <w10:wrap anchorx="page"/>
          </v:group>
        </w:pict>
      </w:r>
      <w:r>
        <w:rPr>
          <w:noProof/>
        </w:rPr>
        <w:pict>
          <v:group id="Group 51" o:spid="_x0000_s1089" style="position:absolute;left:0;text-align:left;margin-left:390.7pt;margin-top:27.5pt;width:23.5pt;height:13.4pt;z-index:-251654656;mso-position-horizontal-relative:page" coordorigin="7814,550" coordsize="470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">
            <v:shape id="Freeform 55" o:spid="_x0000_s1093" style="position:absolute;left:7824;top:560;width:44;height:244;visibility:visible;mso-wrap-style:square;v-text-anchor:top" coordsize="4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" path="m,24l,244r44,l44,,,,,24xe" fillcolor="#17365d" stroked="f">
              <v:path arrowok="t" o:connecttype="custom" o:connectlocs="0,584;0,804;44,804;44,560;0,560;0,584" o:connectangles="0,0,0,0,0,0"/>
            </v:shape>
            <v:shape id="Freeform 54" o:spid="_x0000_s1092" style="position:absolute;left:7892;top:560;width:177;height:244;visibility:visible;mso-wrap-style:square;v-text-anchor:top" coordsize="17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" path="m114,147r8,-18l129,110r8,-18l145,73r8,-18l161,37r8,-19l177,,130,r-7,19l116,38r-7,18l102,75,95,94r-2,5l91,105r-1,7l87,101,86,95,78,75,71,56,64,37,57,19,50,,,,4,10r8,18l19,47r8,18l35,84r8,18l50,121r8,18l66,158r,86l110,244r,-87l114,147xe" fillcolor="#17365d" stroked="f">
              <v:path arrowok="t" o:connecttype="custom" o:connectlocs="114,707;122,689;129,670;137,652;145,633;153,615;161,597;169,578;177,560;130,560;123,579;116,598;109,616;102,635;95,654;93,659;91,665;90,672;90,672;87,661;86,655;78,635;71,616;64,597;57,579;50,560;0,560;4,570;12,588;19,607;27,625;35,644;43,662;50,681;58,699;66,718;66,804;110,804;110,717;114,707" o:connectangles="0,0,0,0,0,0,0,0,0,0,0,0,0,0,0,0,0,0,0,0,0,0,0,0,0,0,0,0,0,0,0,0,0,0,0,0,0,0,0,0"/>
            </v:shape>
            <v:shape id="Freeform 53" o:spid="_x0000_s1091" style="position:absolute;left:8072;top:577;width:201;height:243;visibility:visible;mso-wrap-style:square;v-text-anchor:top" coordsize="20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" path="m,108r1,14l4,144r5,19l18,181r10,15l43,211r17,11l53,147,48,128,47,105,48,82,43,,29,15,20,28,11,46,5,65,2,85,,108xe" fillcolor="#17365d" stroked="f">
              <v:path arrowok="t" o:connecttype="custom" o:connectlocs="0,685;1,699;4,721;9,740;18,758;28,773;43,788;60,799;53,724;48,705;47,682;47,682;48,659;43,577;29,592;20,605;11,623;5,642;2,662;0,685" o:connectangles="0,0,0,0,0,0,0,0,0,0,0,0,0,0,0,0,0,0,0,0"/>
            </v:shape>
            <v:shape id="Freeform 52" o:spid="_x0000_s1090" style="position:absolute;left:8072;top:577;width:201;height:243;visibility:visible;mso-wrap-style:square;v-text-anchor:top" coordsize="20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" path="m76,179l61,163,53,147r7,75l79,229r21,2l102,231r21,-3l142,222r17,-11l174,195r8,-12l191,165r6,-19l201,126r1,-23l201,88,198,67,193,47,185,30,175,14,161,-1,144,-12r-19,-7l104,-21r-4,l79,-18r-19,7l43,r5,82l53,63,62,47r4,-6l82,28r20,-4l108,24r19,7l142,46r8,18l154,83r2,23l154,129r-5,19l141,164r-3,5l121,182r-20,4l95,185,76,179xe" fillcolor="#17365d" stroked="f">
              <v:path arrowok="t" o:connecttype="custom" o:connectlocs="76,756;61,740;53,724;60,799;79,806;100,808;102,808;123,805;142,799;159,788;174,772;182,760;191,742;197,723;201,703;202,680;201,665;198,644;193,624;185,607;175,591;161,576;144,565;125,558;104,556;100,556;79,559;60,566;43,577;48,659;53,640;62,624;66,618;82,605;102,601;108,601;127,608;142,623;150,641;154,660;156,683;154,706;149,725;141,741;138,746;121,759;101,763;95,762;76,756" o:connectangles="0,0,0,0,0,0,0,0,0,0,0,0,0,0,0,0,0,0,0,0,0,0,0,0,0,0,0,0,0,0,0,0,0,0,0,0,0,0,0,0,0,0,0,0,0,0,0,0,0"/>
            </v:shape>
            <w10:wrap anchorx="page"/>
          </v:group>
        </w:pict>
      </w:r>
      <w:r>
        <w:rPr>
          <w:noProof/>
        </w:rPr>
        <w:pict>
          <v:group id="Group 31" o:spid="_x0000_s1074" style="position:absolute;left:0;text-align:left;margin-left:419pt;margin-top:76.5pt;width:112.5pt;height:13.2pt;z-index:-251653632;mso-position-horizontal-relative:page;mso-position-vertical-relative:page" coordorigin="8380,1530" coordsize="2250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">
            <v:shape id="Freeform 50" o:spid="_x0000_s1088" style="position:absolute;left:8390;top:1540;width:168;height:244;visibility:visible;mso-wrap-style:square;v-text-anchor:top" coordsize="16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" path="m152,218l142,201,131,184,120,167,109,150,99,133,88,116,98,101,108,84,119,67,130,51,141,34,151,17,162,,110,r-9,16l91,33,81,50,70,67,60,85,50,102r-2,4l47,110r-2,5l44,115,44,,,,,244r44,l44,124r1,l47,130r1,4l52,140r10,17l72,175r10,17l92,209r10,17l112,244r56,l163,235,152,218xe" fillcolor="#17365d" stroked="f">
              <v:path arrowok="t" o:connecttype="custom" o:connectlocs="152,1758;142,1741;131,1724;120,1707;109,1690;99,1673;88,1656;98,1641;108,1624;119,1607;130,1591;141,1574;151,1557;162,1540;110,1540;101,1556;91,1573;81,1590;70,1607;60,1625;50,1642;48,1646;47,1650;45,1655;44,1655;44,1540;0,1540;0,1784;44,1784;44,1664;45,1664;47,1670;48,1674;52,1680;62,1697;72,1715;82,1732;92,1749;102,1766;112,1784;168,1784;163,1775;152,1758" o:connectangles="0,0,0,0,0,0,0,0,0,0,0,0,0,0,0,0,0,0,0,0,0,0,0,0,0,0,0,0,0,0,0,0,0,0,0,0,0,0,0,0,0,0,0"/>
            </v:shape>
            <v:shape id="Freeform 49" o:spid="_x0000_s1087" style="position:absolute;left:8557;top:1540;width:201;height:244;visibility:visible;mso-wrap-style:square;v-text-anchor:top" coordsize="201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" path="m6,224l,244r47,l52,226r5,-19l63,188r9,-40l74,140r6,-20l85,101,95,,75,,71,14,65,33,59,53,53,72,47,91r-6,19l35,129r-6,19l23,167r-6,19l11,205,6,224xe" fillcolor="#17365d" stroked="f">
              <v:path arrowok="t" o:connecttype="custom" o:connectlocs="6,1764;0,1784;47,1784;52,1766;57,1747;63,1728;72,1688;74,1680;80,1660;85,1641;95,1540;75,1540;71,1554;65,1573;59,1593;53,1612;47,1631;41,1650;35,1669;29,1688;23,1707;17,1726;11,1745;6,1764" o:connectangles="0,0,0,0,0,0,0,0,0,0,0,0,0,0,0,0,0,0,0,0,0,0,0,0"/>
            </v:shape>
            <v:shape id="Freeform 48" o:spid="_x0000_s1086" style="position:absolute;left:8557;top:1540;width:201;height:244;visibility:visible;mso-wrap-style:square;v-text-anchor:top" coordsize="201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" path="m85,101l90,82,96,63r2,-7l99,49r,-7l101,42r,9l102,58r2,5l106,71r5,19l117,109r5,19l127,148r-55,l63,188r75,l142,205r6,19l153,244r48,l197,230r-6,-20l185,191r-6,-19l174,153r-6,-19l162,115,156,96,150,77,144,57,138,38,133,19,127,,95,,85,101xe" fillcolor="#17365d" stroked="f">
              <v:path arrowok="t" o:connecttype="custom" o:connectlocs="85,1641;90,1622;96,1603;98,1596;99,1589;99,1582;101,1582;101,1591;102,1598;104,1603;106,1611;111,1630;117,1649;122,1668;127,1688;72,1688;63,1728;138,1728;142,1745;148,1764;153,1784;201,1784;197,1770;191,1750;185,1731;179,1712;174,1693;168,1674;162,1655;156,1636;150,1617;144,1597;138,1578;133,1559;127,1540;95,1540;85,1641" o:connectangles="0,0,0,0,0,0,0,0,0,0,0,0,0,0,0,0,0,0,0,0,0,0,0,0,0,0,0,0,0,0,0,0,0,0,0,0,0"/>
            </v:shape>
            <v:shape id="Freeform 47" o:spid="_x0000_s1085" style="position:absolute;left:8784;top:1540;width:118;height:244;visibility:visible;mso-wrap-style:square;v-text-anchor:top" coordsize="11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" path="m,24l,244r44,l44,148r68,l112,105r-68,l44,43r74,l118,,,,,24xe" fillcolor="#17365d" stroked="f">
              <v:path arrowok="t" o:connecttype="custom" o:connectlocs="0,1564;0,1784;44,1784;44,1688;112,1688;112,1645;44,1645;44,1583;118,1583;118,1540;0,1540;0,1564" o:connectangles="0,0,0,0,0,0,0,0,0,0,0,0"/>
            </v:shape>
            <v:shape id="Freeform 46" o:spid="_x0000_s1084" style="position:absolute;left:8898;top:1540;width:201;height:244;visibility:visible;mso-wrap-style:square;v-text-anchor:top" coordsize="201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" path="m6,224l,244r47,l52,226r5,-19l63,188r9,-40l74,140r6,-20l85,101,95,,75,,71,14,65,34,59,53,53,72,47,91r-6,19l35,129r-6,19l23,167r-6,19l12,205,6,224xe" fillcolor="#17365d" stroked="f">
              <v:path arrowok="t" o:connecttype="custom" o:connectlocs="6,1764;0,1784;47,1784;52,1766;57,1747;63,1728;72,1688;74,1680;80,1660;85,1641;95,1540;75,1540;71,1554;65,1574;59,1593;53,1612;47,1631;41,1650;35,1669;29,1688;23,1707;17,1726;12,1745;6,1764" o:connectangles="0,0,0,0,0,0,0,0,0,0,0,0,0,0,0,0,0,0,0,0,0,0,0,0"/>
            </v:shape>
            <v:shape id="Freeform 45" o:spid="_x0000_s1083" style="position:absolute;left:8898;top:1540;width:201;height:244;visibility:visible;mso-wrap-style:square;v-text-anchor:top" coordsize="201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" path="m85,101l91,82,96,63r2,-7l99,49r,-7l101,42r,9l102,58r2,5l106,71r5,19l117,109r5,19l127,148r-55,l63,188r75,l142,205r6,19l153,244r48,l197,230r-6,-20l185,191r-6,-19l174,153r-6,-19l162,115,156,96,150,77,144,57,138,38,133,19,127,,95,,85,101xe" fillcolor="#17365d" stroked="f">
              <v:path arrowok="t" o:connecttype="custom" o:connectlocs="85,1641;91,1622;96,1603;98,1596;99,1589;99,1582;101,1582;101,1591;102,1598;104,1603;106,1611;111,1630;117,1649;122,1668;127,1688;72,1688;63,1728;138,1728;142,1745;148,1764;153,1784;201,1784;197,1770;191,1750;185,1731;179,1712;174,1693;168,1674;162,1655;156,1636;150,1617;144,1597;138,1578;133,1559;127,1540;95,1540;85,1641" o:connectangles="0,0,0,0,0,0,0,0,0,0,0,0,0,0,0,0,0,0,0,0,0,0,0,0,0,0,0,0,0,0,0,0,0,0,0,0,0"/>
            </v:shape>
            <v:shape id="Freeform 44" o:spid="_x0000_s1082" style="position:absolute;left:9085;top:1540;width:162;height:244;visibility:visible;mso-wrap-style:square;v-text-anchor:top" coordsize="16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" path="m59,244r44,l103,43r59,l162,,,,,43r59,l59,244xe" fillcolor="#17365d" stroked="f">
              <v:path arrowok="t" o:connecttype="custom" o:connectlocs="59,1784;103,1784;103,1583;162,1583;162,1540;0,1540;0,1583;59,1583;59,1784" o:connectangles="0,0,0,0,0,0,0,0,0"/>
            </v:shape>
            <v:shape id="Freeform 43" o:spid="_x0000_s1081" style="position:absolute;left:9275;top:1540;width:122;height:244;visibility:visible;mso-wrap-style:square;v-text-anchor:top" coordsize="12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" path="m44,100r,-57l118,43,118,,,,,244r122,l122,201r-78,l44,142r68,l112,100r-68,xe" fillcolor="#17365d" stroked="f">
              <v:path arrowok="t" o:connecttype="custom" o:connectlocs="44,1640;44,1583;118,1583;118,1540;0,1540;0,1784;122,1784;122,1741;44,1741;44,1682;112,1682;112,1640;44,1640" o:connectangles="0,0,0,0,0,0,0,0,0,0,0,0,0"/>
            </v:shape>
            <v:shape id="Freeform 42" o:spid="_x0000_s1080" style="position:absolute;left:9431;top:1540;width:122;height:244;visibility:visible;mso-wrap-style:square;v-text-anchor:top" coordsize="12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" path="m,24l,244r122,l122,201r-78,l44,142r68,l112,100r-68,l44,43r74,l118,,,,,24xe" fillcolor="#17365d" stroked="f">
              <v:path arrowok="t" o:connecttype="custom" o:connectlocs="0,1564;0,1784;122,1784;122,1741;44,1741;44,1682;112,1682;112,1640;44,1640;44,1583;118,1583;118,1540;0,1540;0,1564" o:connectangles="0,0,0,0,0,0,0,0,0,0,0,0,0,0"/>
            </v:shape>
            <v:shape id="Freeform 41" o:spid="_x0000_s1079" style="position:absolute;left:9587;top:1540;width:146;height:244;visibility:visible;mso-wrap-style:square;v-text-anchor:top" coordsize="146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" path="m52,40r15,l76,40,94,50r6,23l102,133r18,-10l134,109r2,-4l144,87r2,-21l144,43,135,24,120,11,99,3,73,,60,,52,40xe" fillcolor="#17365d" stroked="f">
              <v:path arrowok="t" o:connecttype="custom" o:connectlocs="52,1580;67,1580;76,1580;94,1590;100,1613;102,1673;120,1663;134,1649;136,1645;144,1627;146,1606;144,1583;135,1564;120,1551;99,1543;73,1540;60,1540;52,1580" o:connectangles="0,0,0,0,0,0,0,0,0,0,0,0,0,0,0,0,0,0"/>
            </v:shape>
            <v:shape id="Freeform 40" o:spid="_x0000_s1078" style="position:absolute;left:9587;top:1540;width:146;height:244;visibility:visible;mso-wrap-style:square;v-text-anchor:top" coordsize="146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" path="m,244r44,l44,149r18,l67,151r4,4l75,159r6,8l87,180r6,10l102,208r9,18l120,244r50,l169,242r-9,-18l151,207,141,189r-9,-18l126,161,112,143r-12,-9l102,133,100,73r,10l97,92r-6,7l85,106r-9,4l44,110r,-70l52,40,60,,,,,244xe" fillcolor="#17365d" stroked="f">
              <v:path arrowok="t" o:connecttype="custom" o:connectlocs="0,1784;44,1784;44,1689;62,1689;67,1691;71,1695;75,1699;81,1707;87,1720;93,1730;102,1748;111,1766;120,1784;170,1784;169,1782;160,1764;151,1747;141,1729;132,1711;126,1701;112,1683;100,1674;102,1673;100,1613;100,1623;97,1632;91,1639;85,1646;76,1650;44,1650;44,1580;52,1580;60,1540;0,1540;0,1784" o:connectangles="0,0,0,0,0,0,0,0,0,0,0,0,0,0,0,0,0,0,0,0,0,0,0,0,0,0,0,0,0,0,0,0,0,0,0"/>
            </v:shape>
            <v:shape id="Freeform 39" o:spid="_x0000_s1077" style="position:absolute;left:9778;top:1540;width:44;height:244;visibility:visible;mso-wrap-style:square;v-text-anchor:top" coordsize="4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" path="m44,100l44,,,,,244r44,l44,100xe" fillcolor="#17365d" stroked="f">
              <v:path arrowok="t" o:connecttype="custom" o:connectlocs="44,1640;44,1540;0,1540;0,1784;44,1784;44,1640" o:connectangles="0,0,0,0,0,0"/>
            </v:shape>
            <v:shape id="Freeform 38" o:spid="_x0000_s1076" style="position:absolute;left:9846;top:1540;width:177;height:244;visibility:visible;mso-wrap-style:square;v-text-anchor:top" coordsize="17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" path="m27,65r8,19l42,102r8,19l58,139r7,19l65,244r44,l109,157r4,-10l121,129r8,-19l137,92r8,-19l153,55r8,-18l169,18,177,,130,r-7,19l116,38r-7,18l101,75,94,94r-1,5l91,105r-1,7l89,112,87,101,85,95,78,75,71,56,64,38,57,19,50,,,,4,10r7,18l19,47r8,18xe" fillcolor="#17365d" stroked="f">
              <v:path arrowok="t" o:connecttype="custom" o:connectlocs="27,1605;35,1624;42,1642;50,1661;58,1679;65,1698;65,1784;109,1784;109,1697;113,1687;121,1669;129,1650;137,1632;145,1613;153,1595;161,1577;169,1558;177,1540;130,1540;123,1559;116,1578;109,1596;101,1615;94,1634;93,1639;91,1645;90,1652;89,1652;87,1641;85,1635;78,1615;71,1596;64,1578;57,1559;50,1540;0,1540;4,1550;11,1568;19,1587;27,1605" o:connectangles="0,0,0,0,0,0,0,0,0,0,0,0,0,0,0,0,0,0,0,0,0,0,0,0,0,0,0,0,0,0,0,0,0,0,0,0,0,0,0,0"/>
            </v:shape>
            <v:shape id="Freeform 37" o:spid="_x0000_s1075" style="position:absolute;left:10002;top:1540;width:201;height:244;visibility:visible;mso-wrap-style:square;v-text-anchor:top" coordsize="201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" path="m6,224l,244r48,l52,226r5,-19l63,188r9,-40l74,140r6,-20l85,101,95,,75,,71,14,65,34,59,53,53,72,47,91r-6,19l35,129r-6,19l23,167r-6,19l12,205,6,224xe" fillcolor="#17365d" stroked="f">
              <v:path arrowok="t" o:connecttype="custom" o:connectlocs="6,1764;0,1784;48,1784;52,1766;57,1747;63,1728;72,1688;74,1680;80,1660;85,1641;95,1540;75,1540;71,1554;65,1574;59,1593;53,1612;47,1631;41,1650;35,1669;29,1688;23,1707;17,1726;12,1745;6,1764" o:connectangles="0,0,0,0,0,0,0,0,0,0,0,0,0,0,0,0,0,0,0,0,0,0,0,0"/>
            </v:shape>
            <v:shape id="Freeform 36" o:spid="_x0000_s1041" style="position:absolute;left:10002;top:1540;width:201;height:244;visibility:visible;mso-wrap-style:square;v-text-anchor:top" coordsize="201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" path="m85,101l91,82,96,63r2,-7l99,49r,-7l101,42r,9l102,58r2,5l106,71r5,19l117,109r5,19l127,148r-55,l63,188r75,l142,205r6,19l153,244r48,l197,230r-6,-20l185,191r-6,-19l174,153r-6,-19l162,115,156,96,150,77,144,57,138,38,133,19,127,,95,,85,101xe" fillcolor="#17365d" stroked="f">
              <v:path arrowok="t" o:connecttype="custom" o:connectlocs="85,1641;91,1622;96,1603;98,1596;99,1589;99,1582;101,1582;101,1591;102,1598;104,1603;106,1611;111,1630;117,1649;122,1668;127,1688;72,1688;63,1728;138,1728;142,1745;148,1764;153,1784;201,1784;197,1770;191,1750;185,1731;179,1712;174,1693;168,1674;162,1655;156,1636;150,1617;144,1597;138,1578;133,1559;127,1540;95,1540;85,1641" o:connectangles="0,0,0,0,0,0,0,0,0,0,0,0,0,0,0,0,0,0,0,0,0,0,0,0,0,0,0,0,0,0,0,0,0,0,0,0,0"/>
            </v:shape>
            <v:shape id="Freeform 35" o:spid="_x0000_s1042" style="position:absolute;left:10229;top:1540;width:181;height:244;visibility:visible;mso-wrap-style:square;v-text-anchor:top" coordsize="181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" path="m44,83r,-40l68,43r14,1l101,50r16,13l127,78r6,19l135,120r,2l133,144r-6,19l117,179r-10,10l90,198r-22,3l52,201r-1,43l78,243r21,-3l118,234r18,-11l151,209r9,-11l169,181r7,-19l180,141r1,-22l181,116,179,89,174,65,165,45,153,29,138,16,119,7,97,2,71,,40,r4,201l44,83xe" fillcolor="#17365d" stroked="f">
              <v:path arrowok="t" o:connecttype="custom" o:connectlocs="44,1623;44,1583;68,1583;82,1584;101,1590;117,1603;127,1618;133,1637;135,1660;135,1662;133,1684;127,1703;117,1719;107,1729;90,1738;68,1741;52,1741;51,1784;78,1783;99,1780;118,1774;136,1763;151,1749;160,1738;169,1721;176,1702;180,1681;181,1659;181,1656;179,1629;174,1605;165,1585;153,1569;138,1556;119,1547;97,1542;71,1540;40,1540;44,1741;44,1623" o:connectangles="0,0,0,0,0,0,0,0,0,0,0,0,0,0,0,0,0,0,0,0,0,0,0,0,0,0,0,0,0,0,0,0,0,0,0,0,0,0,0,0"/>
            </v:shape>
            <v:shape id="Freeform 34" o:spid="_x0000_s1043" style="position:absolute;left:10229;top:1540;width:181;height:244;visibility:visible;mso-wrap-style:square;v-text-anchor:top" coordsize="181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" path="m44,201l40,,,,,244r51,l52,201r-8,xe" fillcolor="#17365d" stroked="f">
              <v:path arrowok="t" o:connecttype="custom" o:connectlocs="44,1741;40,1540;0,1540;0,1784;51,1784;52,1741;44,1741" o:connectangles="0,0,0,0,0,0,0"/>
            </v:shape>
            <v:shape id="Freeform 33" o:spid="_x0000_s1044" style="position:absolute;left:10419;top:1540;width:201;height:244;visibility:visible;mso-wrap-style:square;v-text-anchor:top" coordsize="201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" path="m5,224l,244r47,l52,226r5,-19l62,188,72,148r2,-8l80,120r5,-19l95,,75,,71,14,65,34,59,53,53,72,47,91r-6,19l35,129r-6,19l23,167r-6,19l11,205,5,224xe" fillcolor="#17365d" stroked="f">
              <v:path arrowok="t" o:connecttype="custom" o:connectlocs="5,1764;0,1784;47,1784;52,1766;57,1747;62,1728;72,1688;74,1680;80,1660;85,1641;95,1540;75,1540;71,1554;65,1574;59,1593;53,1612;47,1631;41,1650;35,1669;29,1688;23,1707;17,1726;11,1745;5,1764" o:connectangles="0,0,0,0,0,0,0,0,0,0,0,0,0,0,0,0,0,0,0,0,0,0,0,0"/>
            </v:shape>
            <v:shape id="Freeform 32" o:spid="_x0000_s1045" style="position:absolute;left:10419;top:1540;width:201;height:244;visibility:visible;mso-wrap-style:square;v-text-anchor:top" coordsize="201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" path="m85,101l90,82,96,63r1,-7l99,49r,-7l100,42r1,9l102,58r2,5l106,71r5,19l116,109r6,19l127,148r-55,l62,188r75,l142,205r6,19l153,244r48,l197,230r-6,-20l185,191r-6,-19l173,153r-5,-19l162,115,156,96,150,77,144,57,138,38,133,19,127,,95,,85,101xe" fillcolor="#17365d" stroked="f">
              <v:path arrowok="t" o:connecttype="custom" o:connectlocs="85,1641;90,1622;96,1603;97,1596;99,1589;99,1582;100,1582;101,1591;102,1598;104,1603;106,1611;111,1630;116,1649;122,1668;127,1688;72,1688;62,1728;137,1728;142,1745;148,1764;153,1784;201,1784;197,1770;191,1750;185,1731;179,1712;173,1693;168,1674;162,1655;156,1636;150,1617;144,1597;138,1578;133,1559;127,1540;95,1540;85,1641" o:connectangles="0,0,0,0,0,0,0,0,0,0,0,0,0,0,0,0,0,0,0,0,0,0,0,0,0,0,0,0,0,0,0,0,0,0,0,0,0"/>
            </v:shape>
            <w10:wrap anchorx="page" anchory="page"/>
          </v:group>
        </w:pict>
      </w:r>
      <w:r w:rsidR="00A101F6">
        <w:rPr>
          <w:noProof/>
        </w:rPr>
        <w:drawing>
          <wp:inline distT="0" distB="0" distL="0" distR="0">
            <wp:extent cx="1466850" cy="21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1D" w:rsidRDefault="0096321D">
      <w:pPr>
        <w:spacing w:line="200" w:lineRule="exact"/>
      </w:pPr>
    </w:p>
    <w:p w:rsidR="0096321D" w:rsidRDefault="0096321D">
      <w:pPr>
        <w:spacing w:before="11" w:line="280" w:lineRule="exact"/>
        <w:rPr>
          <w:sz w:val="28"/>
          <w:szCs w:val="28"/>
        </w:rPr>
      </w:pPr>
    </w:p>
    <w:p w:rsidR="0096321D" w:rsidRDefault="00052BCD">
      <w:pPr>
        <w:spacing w:line="280" w:lineRule="exact"/>
        <w:ind w:left="101"/>
        <w:rPr>
          <w:rFonts w:ascii="Lucida Calligraphy" w:eastAsia="Lucida Calligraphy" w:hAnsi="Lucida Calligraphy" w:cs="Lucida Calligraphy"/>
          <w:sz w:val="22"/>
          <w:szCs w:val="22"/>
        </w:rPr>
      </w:pPr>
      <w:r>
        <w:rPr>
          <w:noProof/>
        </w:rPr>
        <w:pict>
          <v:group id="Group 24" o:spid="_x0000_s1068" style="position:absolute;left:0;text-align:left;margin-left:180.1pt;margin-top:-17.55pt;width:17.8pt;height:13.2pt;z-index:-251657728;mso-position-horizontal-relative:page" coordorigin="3602,-351" coordsize="356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">
            <v:shape id="Freeform 27" o:spid="_x0000_s1071" style="position:absolute;left:3612;top:-341;width:55;height:244;visibility:visible;mso-wrap-style:square;v-text-anchor:top" coordsize="5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" path="m,64l,244r54,l54,,,,,64xe" fillcolor="#17365d" stroked="f">
              <v:path arrowok="t" o:connecttype="custom" o:connectlocs="0,-277;0,-97;54,-97;54,-341;0,-341;0,-277" o:connectangles="0,0,0,0,0,0"/>
            </v:shape>
            <v:shape id="Freeform 26" o:spid="_x0000_s1070" style="position:absolute;left:3698;top:-341;width:250;height:244;visibility:visible;mso-wrap-style:square;v-text-anchor:top" coordsize="25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" path="m21,188r-7,18l7,225,,244r59,l65,226r7,-19l78,188r13,l110,148r-20,l93,138,93,1,86,20,79,38,72,57,65,76,58,94r-8,19l43,132r-7,18l29,169r-8,19xe" fillcolor="#17365d" stroked="f">
              <v:path arrowok="t" o:connecttype="custom" o:connectlocs="21,-153;14,-135;7,-116;0,-97;59,-97;65,-115;72,-134;78,-153;91,-153;110,-193;90,-193;93,-203;93,-340;86,-321;79,-303;72,-284;65,-265;58,-247;50,-228;43,-209;36,-191;29,-172;21,-153" o:connectangles="0,0,0,0,0,0,0,0,0,0,0,0,0,0,0,0,0,0,0,0,0,0,0"/>
            </v:shape>
            <v:shape id="Freeform 25" o:spid="_x0000_s1069" style="position:absolute;left:3698;top:-341;width:250;height:244;visibility:visible;mso-wrap-style:square;v-text-anchor:top" coordsize="25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" path="m250,243r-7,-18l236,206r-7,-19l222,168r-8,-18l207,131r-7,-19l193,94,186,75,179,56,172,38,165,19,158,,94,,93,1r,137l100,119r6,-19l113,82r6,-19l121,56r2,-7l124,42r1,l126,51r1,7l129,63r3,9l139,91r6,19l152,129r6,19l110,148,91,188r80,l177,206r7,19l190,244r60,l250,243xe" fillcolor="#17365d" stroked="f">
              <v:path arrowok="t" o:connecttype="custom" o:connectlocs="250,-98;243,-116;236,-135;229,-154;222,-173;214,-191;207,-210;200,-229;193,-247;186,-266;179,-285;172,-303;165,-322;158,-341;94,-341;93,-340;93,-203;100,-222;106,-241;113,-259;119,-278;121,-285;123,-292;124,-299;125,-299;126,-290;127,-283;129,-278;132,-269;139,-250;145,-231;152,-212;158,-193;110,-193;91,-153;171,-153;177,-135;184,-116;190,-97;250,-97;250,-98" o:connectangles="0,0,0,0,0,0,0,0,0,0,0,0,0,0,0,0,0,0,0,0,0,0,0,0,0,0,0,0,0,0,0,0,0,0,0,0,0,0,0,0,0"/>
            </v:shape>
            <w10:wrap anchorx="page"/>
          </v:group>
        </w:pict>
      </w:r>
      <w:r w:rsidR="007A189A">
        <w:rPr>
          <w:rFonts w:ascii="Lucida Calligraphy" w:eastAsia="Lucida Calligraphy" w:hAnsi="Lucida Calligraphy" w:cs="Lucida Calligraphy"/>
          <w:i/>
          <w:spacing w:val="-1"/>
          <w:sz w:val="22"/>
          <w:szCs w:val="22"/>
        </w:rPr>
        <w:t>B</w:t>
      </w:r>
      <w:r w:rsidR="007A189A">
        <w:rPr>
          <w:rFonts w:ascii="Lucida Calligraphy" w:eastAsia="Lucida Calligraphy" w:hAnsi="Lucida Calligraphy" w:cs="Lucida Calligraphy"/>
          <w:i/>
          <w:spacing w:val="1"/>
          <w:sz w:val="22"/>
          <w:szCs w:val="22"/>
        </w:rPr>
        <w:t>aid</w:t>
      </w:r>
      <w:r w:rsidR="007A189A">
        <w:rPr>
          <w:rFonts w:ascii="Lucida Calligraphy" w:eastAsia="Lucida Calligraphy" w:hAnsi="Lucida Calligraphy" w:cs="Lucida Calligraphy"/>
          <w:i/>
          <w:sz w:val="22"/>
          <w:szCs w:val="22"/>
        </w:rPr>
        <w:t>o</w:t>
      </w:r>
      <w:r w:rsidR="007A189A">
        <w:rPr>
          <w:rFonts w:ascii="Lucida Calligraphy" w:eastAsia="Lucida Calligraphy" w:hAnsi="Lucida Calligraphy" w:cs="Lucida Calligraphy"/>
          <w:i/>
          <w:spacing w:val="1"/>
          <w:sz w:val="22"/>
          <w:szCs w:val="22"/>
        </w:rPr>
        <w:t>a</w:t>
      </w:r>
      <w:r w:rsidR="007A189A">
        <w:rPr>
          <w:rFonts w:ascii="Lucida Calligraphy" w:eastAsia="Lucida Calligraphy" w:hAnsi="Lucida Calligraphy" w:cs="Lucida Calligraphy"/>
          <w:i/>
          <w:spacing w:val="-1"/>
          <w:sz w:val="22"/>
          <w:szCs w:val="22"/>
        </w:rPr>
        <w:t>-</w:t>
      </w:r>
      <w:r w:rsidR="007A189A">
        <w:rPr>
          <w:rFonts w:ascii="Lucida Calligraphy" w:eastAsia="Lucida Calligraphy" w:hAnsi="Lucida Calligraphy" w:cs="Lucida Calligraphy"/>
          <w:i/>
          <w:sz w:val="22"/>
          <w:szCs w:val="22"/>
        </w:rPr>
        <w:t>So</w:t>
      </w:r>
      <w:r w:rsidR="007A189A">
        <w:rPr>
          <w:rFonts w:ascii="Lucida Calligraphy" w:eastAsia="Lucida Calligraphy" w:hAnsi="Lucida Calligraphy" w:cs="Lucida Calligraphy"/>
          <w:i/>
          <w:spacing w:val="-1"/>
          <w:sz w:val="22"/>
          <w:szCs w:val="22"/>
        </w:rPr>
        <w:t>m</w:t>
      </w:r>
      <w:r w:rsidR="007A189A">
        <w:rPr>
          <w:rFonts w:ascii="Lucida Calligraphy" w:eastAsia="Lucida Calligraphy" w:hAnsi="Lucida Calligraphy" w:cs="Lucida Calligraphy"/>
          <w:i/>
          <w:spacing w:val="1"/>
          <w:sz w:val="22"/>
          <w:szCs w:val="22"/>
        </w:rPr>
        <w:t>ali</w:t>
      </w:r>
      <w:r w:rsidR="007A189A">
        <w:rPr>
          <w:rFonts w:ascii="Lucida Calligraphy" w:eastAsia="Lucida Calligraphy" w:hAnsi="Lucida Calligraphy" w:cs="Lucida Calligraphy"/>
          <w:i/>
          <w:sz w:val="22"/>
          <w:szCs w:val="22"/>
        </w:rPr>
        <w:t xml:space="preserve">a                                                                 </w:t>
      </w:r>
      <w:proofErr w:type="spellStart"/>
      <w:r w:rsidR="007A189A">
        <w:rPr>
          <w:rFonts w:ascii="Lucida Calligraphy" w:eastAsia="Lucida Calligraphy" w:hAnsi="Lucida Calligraphy" w:cs="Lucida Calligraphy"/>
          <w:i/>
          <w:spacing w:val="-1"/>
          <w:sz w:val="22"/>
          <w:szCs w:val="22"/>
        </w:rPr>
        <w:t>B</w:t>
      </w:r>
      <w:r w:rsidR="007A189A">
        <w:rPr>
          <w:rFonts w:ascii="Lucida Calligraphy" w:eastAsia="Lucida Calligraphy" w:hAnsi="Lucida Calligraphy" w:cs="Lucida Calligraphy"/>
          <w:i/>
          <w:spacing w:val="1"/>
          <w:sz w:val="22"/>
          <w:szCs w:val="22"/>
        </w:rPr>
        <w:t>a</w:t>
      </w:r>
      <w:r w:rsidR="007A189A">
        <w:rPr>
          <w:rFonts w:ascii="Lucida Calligraphy" w:eastAsia="Lucida Calligraphy" w:hAnsi="Lucida Calligraphy" w:cs="Lucida Calligraphy"/>
          <w:i/>
          <w:sz w:val="22"/>
          <w:szCs w:val="22"/>
        </w:rPr>
        <w:t>yd</w:t>
      </w:r>
      <w:r w:rsidR="007A189A">
        <w:rPr>
          <w:rFonts w:ascii="Lucida Calligraphy" w:eastAsia="Lucida Calligraphy" w:hAnsi="Lucida Calligraphy" w:cs="Lucida Calligraphy"/>
          <w:i/>
          <w:spacing w:val="2"/>
          <w:sz w:val="22"/>
          <w:szCs w:val="22"/>
        </w:rPr>
        <w:t>h</w:t>
      </w:r>
      <w:r w:rsidR="007A189A">
        <w:rPr>
          <w:rFonts w:ascii="Lucida Calligraphy" w:eastAsia="Lucida Calligraphy" w:hAnsi="Lucida Calligraphy" w:cs="Lucida Calligraphy"/>
          <w:i/>
          <w:spacing w:val="1"/>
          <w:sz w:val="22"/>
          <w:szCs w:val="22"/>
        </w:rPr>
        <w:t>a</w:t>
      </w:r>
      <w:r w:rsidR="007A189A">
        <w:rPr>
          <w:rFonts w:ascii="Lucida Calligraphy" w:eastAsia="Lucida Calligraphy" w:hAnsi="Lucida Calligraphy" w:cs="Lucida Calligraphy"/>
          <w:i/>
          <w:sz w:val="22"/>
          <w:szCs w:val="22"/>
        </w:rPr>
        <w:t>b</w:t>
      </w:r>
      <w:r w:rsidR="007A189A">
        <w:rPr>
          <w:rFonts w:ascii="Lucida Calligraphy" w:eastAsia="Lucida Calligraphy" w:hAnsi="Lucida Calligraphy" w:cs="Lucida Calligraphy"/>
          <w:i/>
          <w:spacing w:val="1"/>
          <w:sz w:val="22"/>
          <w:szCs w:val="22"/>
        </w:rPr>
        <w:t>o</w:t>
      </w:r>
      <w:r w:rsidR="007A189A">
        <w:rPr>
          <w:rFonts w:ascii="Lucida Calligraphy" w:eastAsia="Lucida Calligraphy" w:hAnsi="Lucida Calligraphy" w:cs="Lucida Calligraphy"/>
          <w:i/>
          <w:spacing w:val="-1"/>
          <w:sz w:val="22"/>
          <w:szCs w:val="22"/>
        </w:rPr>
        <w:t>-</w:t>
      </w:r>
      <w:r w:rsidR="007A189A">
        <w:rPr>
          <w:rFonts w:ascii="Lucida Calligraphy" w:eastAsia="Lucida Calligraphy" w:hAnsi="Lucida Calligraphy" w:cs="Lucida Calligraphy"/>
          <w:i/>
          <w:spacing w:val="-3"/>
          <w:sz w:val="22"/>
          <w:szCs w:val="22"/>
        </w:rPr>
        <w:t>s</w:t>
      </w:r>
      <w:r w:rsidR="007A189A">
        <w:rPr>
          <w:rFonts w:ascii="Lucida Calligraphy" w:eastAsia="Lucida Calligraphy" w:hAnsi="Lucida Calligraphy" w:cs="Lucida Calligraphy"/>
          <w:i/>
          <w:sz w:val="22"/>
          <w:szCs w:val="22"/>
        </w:rPr>
        <w:t>oo</w:t>
      </w:r>
      <w:r w:rsidR="007A189A">
        <w:rPr>
          <w:rFonts w:ascii="Lucida Calligraphy" w:eastAsia="Lucida Calligraphy" w:hAnsi="Lucida Calligraphy" w:cs="Lucida Calligraphy"/>
          <w:i/>
          <w:spacing w:val="-2"/>
          <w:sz w:val="22"/>
          <w:szCs w:val="22"/>
        </w:rPr>
        <w:t>m</w:t>
      </w:r>
      <w:r w:rsidR="007A189A">
        <w:rPr>
          <w:rFonts w:ascii="Lucida Calligraphy" w:eastAsia="Lucida Calligraphy" w:hAnsi="Lucida Calligraphy" w:cs="Lucida Calligraphy"/>
          <w:i/>
          <w:spacing w:val="1"/>
          <w:sz w:val="22"/>
          <w:szCs w:val="22"/>
        </w:rPr>
        <w:t>aal</w:t>
      </w:r>
      <w:r w:rsidR="007A189A">
        <w:rPr>
          <w:rFonts w:ascii="Lucida Calligraphy" w:eastAsia="Lucida Calligraphy" w:hAnsi="Lucida Calligraphy" w:cs="Lucida Calligraphy"/>
          <w:i/>
          <w:sz w:val="22"/>
          <w:szCs w:val="22"/>
        </w:rPr>
        <w:t>i</w:t>
      </w:r>
      <w:proofErr w:type="spellEnd"/>
    </w:p>
    <w:p w:rsidR="0096321D" w:rsidRDefault="0096321D">
      <w:pPr>
        <w:spacing w:line="200" w:lineRule="exact"/>
      </w:pPr>
    </w:p>
    <w:p w:rsidR="0096321D" w:rsidRDefault="0096321D">
      <w:pPr>
        <w:spacing w:line="200" w:lineRule="exact"/>
      </w:pPr>
    </w:p>
    <w:p w:rsidR="0096321D" w:rsidRDefault="0096321D">
      <w:pPr>
        <w:spacing w:line="200" w:lineRule="exact"/>
      </w:pPr>
    </w:p>
    <w:p w:rsidR="0096321D" w:rsidRDefault="0096321D">
      <w:pPr>
        <w:spacing w:line="200" w:lineRule="exact"/>
      </w:pPr>
    </w:p>
    <w:p w:rsidR="0096321D" w:rsidRDefault="0096321D">
      <w:pPr>
        <w:spacing w:line="200" w:lineRule="exact"/>
      </w:pPr>
    </w:p>
    <w:p w:rsidR="0096321D" w:rsidRDefault="00052BCD">
      <w:pPr>
        <w:spacing w:line="200" w:lineRule="exact"/>
      </w:pPr>
      <w:r>
        <w:rPr>
          <w:noProof/>
        </w:rPr>
        <w:pict>
          <v:group id="Group 4" o:spid="_x0000_s1048" style="position:absolute;margin-left:92.5pt;margin-top:4.25pt;width:427.5pt;height:440.6pt;z-index:-251664896;mso-position-horizontal-relative:page" coordorigin="1440,-7189" coordsize="9356,91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pM0ZoAW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JijFLRQAUUUUAFFFFABRRRQAmKMUt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">
            <v:shape id="Picture 12" o:spid="_x0000_s1056" type="#_x0000_t75" style="position:absolute;left:1440;top:-7189;width:9356;height:9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">
              <v:imagedata r:id="rId8" o:title=""/>
            </v:shape>
            <v:shape id="Freeform 11" o:spid="_x0000_s1055" style="position:absolute;left:7625;top:1782;width:650;height:0;visibility:visible;mso-wrap-style:square;v-text-anchor:top" coordsize="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" path="m,l650,e" filled="f" strokeweight=".35242mm">
              <v:path arrowok="t" o:connecttype="custom" o:connectlocs="0,0;650,0" o:connectangles="0,0"/>
            </v:shape>
            <v:shape id="Freeform 10" o:spid="_x0000_s1054" style="position:absolute;left:8277;top:1782;width:218;height:0;visibility:visible;mso-wrap-style:square;v-text-anchor:top" coordsize="2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" path="m,l217,e" filled="f" strokeweight=".35242mm">
              <v:path arrowok="t" o:connecttype="custom" o:connectlocs="0,0;217,0" o:connectangles="0,0"/>
            </v:shape>
            <v:shape id="Freeform 9" o:spid="_x0000_s1053" style="position:absolute;left:8497;top:1782;width:326;height:0;visibility:visible;mso-wrap-style:square;v-text-anchor:top" coordsize="3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" path="m,l325,e" filled="f" strokeweight=".35242mm">
              <v:path arrowok="t" o:connecttype="custom" o:connectlocs="0,0;325,0" o:connectangles="0,0"/>
            </v:shape>
            <v:shape id="Freeform 8" o:spid="_x0000_s1052" style="position:absolute;left:8824;top:1782;width:218;height:0;visibility:visible;mso-wrap-style:square;v-text-anchor:top" coordsize="2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" path="m,l218,e" filled="f" strokeweight=".35242mm">
              <v:path arrowok="t" o:connecttype="custom" o:connectlocs="0,0;218,0" o:connectangles="0,0"/>
            </v:shape>
            <v:shape id="Freeform 7" o:spid="_x0000_s1051" style="position:absolute;left:9044;top:1782;width:326;height:0;visibility:visible;mso-wrap-style:square;v-text-anchor:top" coordsize="3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" path="m,l326,e" filled="f" strokeweight=".35242mm">
              <v:path arrowok="t" o:connecttype="custom" o:connectlocs="0,0;326,0" o:connectangles="0,0"/>
            </v:shape>
            <v:shape id="Freeform 6" o:spid="_x0000_s1050" style="position:absolute;left:9372;top:1782;width:218;height:0;visibility:visible;mso-wrap-style:square;v-text-anchor:top" coordsize="2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" path="m,l217,e" filled="f" strokeweight=".35242mm">
              <v:path arrowok="t" o:connecttype="custom" o:connectlocs="0,0;217,0" o:connectangles="0,0"/>
            </v:shape>
            <v:shape id="Freeform 5" o:spid="_x0000_s1049" style="position:absolute;left:9592;top:1782;width:326;height:0;visibility:visible;mso-wrap-style:square;v-text-anchor:top" coordsize="3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" path="m,l325,e" filled="f" strokeweight=".35242mm">
              <v:path arrowok="t" o:connecttype="custom" o:connectlocs="0,0;325,0" o:connectangles="0,0"/>
            </v:shape>
            <w10:wrap anchorx="page"/>
          </v:group>
        </w:pict>
      </w:r>
    </w:p>
    <w:p w:rsidR="0096321D" w:rsidRDefault="00052BCD">
      <w:pPr>
        <w:spacing w:line="200" w:lineRule="exact"/>
      </w:pPr>
      <w:r>
        <w:rPr>
          <w:noProof/>
        </w:rPr>
        <w:pict>
          <v:group id="Group 28" o:spid="_x0000_s1072" style="position:absolute;margin-left:70.6pt;margin-top:9.25pt;width:470.95pt;height:43.8pt;flip:y;z-index:-251663872;mso-position-horizontal-relative:page" coordorigin="1413,1664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">
            <v:shape id="Freeform 29" o:spid="_x0000_s1073" style="position:absolute;left:1413;top:1664;width:9419;height:0;visibility:visible;mso-wrap-style:square;v-text-anchor:top" coordsize="9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" path="m,l9419,e" filled="f" strokeweight=".5pt">
              <v:path arrowok="t" o:connecttype="custom" o:connectlocs="0,0;9419,0" o:connectangles="0,0"/>
            </v:shape>
            <w10:wrap anchorx="page"/>
          </v:group>
        </w:pict>
      </w:r>
    </w:p>
    <w:p w:rsidR="0096321D" w:rsidRDefault="0096321D">
      <w:pPr>
        <w:spacing w:before="18" w:line="240" w:lineRule="exact"/>
        <w:rPr>
          <w:sz w:val="24"/>
          <w:szCs w:val="24"/>
        </w:rPr>
      </w:pPr>
    </w:p>
    <w:p w:rsidR="0096321D" w:rsidRDefault="007E7977">
      <w:pPr>
        <w:spacing w:before="3" w:line="320" w:lineRule="exact"/>
        <w:ind w:left="384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4"/>
          <w:sz w:val="28"/>
          <w:szCs w:val="28"/>
        </w:rPr>
        <w:t xml:space="preserve">  </w:t>
      </w:r>
      <w:r w:rsidR="00FA5571">
        <w:rPr>
          <w:rFonts w:ascii="Calibri" w:eastAsia="Calibri" w:hAnsi="Calibri" w:cs="Calibri"/>
          <w:b/>
          <w:spacing w:val="-4"/>
          <w:sz w:val="32"/>
          <w:szCs w:val="32"/>
        </w:rPr>
        <w:t>INVOICE</w:t>
      </w:r>
      <w:r w:rsidR="00F47280" w:rsidRPr="00DB03B5"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 w:rsidR="00F47280">
        <w:rPr>
          <w:rFonts w:ascii="Calibri" w:eastAsia="Calibri" w:hAnsi="Calibri" w:cs="Calibri"/>
          <w:b/>
          <w:spacing w:val="-4"/>
          <w:sz w:val="28"/>
          <w:szCs w:val="28"/>
        </w:rPr>
        <w:t xml:space="preserve">                        </w:t>
      </w:r>
      <w:r w:rsidR="00FA5571">
        <w:rPr>
          <w:rFonts w:ascii="Calibri" w:eastAsia="Calibri" w:hAnsi="Calibri" w:cs="Calibri"/>
          <w:b/>
          <w:spacing w:val="-4"/>
          <w:sz w:val="28"/>
          <w:szCs w:val="28"/>
        </w:rPr>
        <w:t xml:space="preserve">      </w:t>
      </w:r>
      <w:r w:rsidR="00F47280">
        <w:rPr>
          <w:rFonts w:ascii="Calibri" w:eastAsia="Calibri" w:hAnsi="Calibri" w:cs="Calibri"/>
          <w:b/>
          <w:spacing w:val="-4"/>
          <w:sz w:val="28"/>
          <w:szCs w:val="28"/>
        </w:rPr>
        <w:t xml:space="preserve">    </w:t>
      </w:r>
      <w:r w:rsidR="007A189A">
        <w:rPr>
          <w:rFonts w:ascii="Calibri" w:eastAsia="Calibri" w:hAnsi="Calibri" w:cs="Calibri"/>
          <w:b/>
          <w:spacing w:val="-1"/>
          <w:sz w:val="28"/>
          <w:szCs w:val="28"/>
        </w:rPr>
        <w:t>D</w:t>
      </w:r>
      <w:r w:rsidR="007A189A"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 w:rsidR="007A189A">
        <w:rPr>
          <w:rFonts w:ascii="Calibri" w:eastAsia="Calibri" w:hAnsi="Calibri" w:cs="Calibri"/>
          <w:b/>
          <w:spacing w:val="-1"/>
          <w:sz w:val="28"/>
          <w:szCs w:val="28"/>
        </w:rPr>
        <w:t>te:</w:t>
      </w:r>
      <w:r w:rsidR="0004422A"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 w:rsidR="00332245">
        <w:rPr>
          <w:rFonts w:ascii="Calibri" w:eastAsia="Calibri" w:hAnsi="Calibri" w:cs="Calibri"/>
          <w:b/>
          <w:spacing w:val="-2"/>
          <w:sz w:val="28"/>
          <w:szCs w:val="28"/>
        </w:rPr>
        <w:t>0</w:t>
      </w:r>
      <w:r w:rsidR="00DB03B5">
        <w:rPr>
          <w:rFonts w:ascii="Calibri" w:eastAsia="Calibri" w:hAnsi="Calibri" w:cs="Calibri"/>
          <w:b/>
          <w:spacing w:val="-2"/>
          <w:sz w:val="28"/>
          <w:szCs w:val="28"/>
        </w:rPr>
        <w:t>7</w:t>
      </w:r>
      <w:r w:rsidR="007A189A">
        <w:rPr>
          <w:rFonts w:ascii="Calibri" w:eastAsia="Calibri" w:hAnsi="Calibri" w:cs="Calibri"/>
          <w:b/>
          <w:spacing w:val="4"/>
          <w:sz w:val="28"/>
          <w:szCs w:val="28"/>
        </w:rPr>
        <w:t>/</w:t>
      </w:r>
      <w:r w:rsidR="00332245">
        <w:rPr>
          <w:rFonts w:ascii="Calibri" w:eastAsia="Calibri" w:hAnsi="Calibri" w:cs="Calibri"/>
          <w:b/>
          <w:spacing w:val="4"/>
          <w:sz w:val="28"/>
          <w:szCs w:val="28"/>
        </w:rPr>
        <w:t>1</w:t>
      </w:r>
      <w:r w:rsidR="007A189A">
        <w:rPr>
          <w:rFonts w:ascii="Calibri" w:eastAsia="Calibri" w:hAnsi="Calibri" w:cs="Calibri"/>
          <w:b/>
          <w:spacing w:val="-2"/>
          <w:sz w:val="28"/>
          <w:szCs w:val="28"/>
        </w:rPr>
        <w:t>0</w:t>
      </w:r>
      <w:r w:rsidR="007A189A">
        <w:rPr>
          <w:rFonts w:ascii="Calibri" w:eastAsia="Calibri" w:hAnsi="Calibri" w:cs="Calibri"/>
          <w:b/>
          <w:spacing w:val="3"/>
          <w:sz w:val="28"/>
          <w:szCs w:val="28"/>
        </w:rPr>
        <w:t>/</w:t>
      </w:r>
      <w:r w:rsidR="007A189A">
        <w:rPr>
          <w:rFonts w:ascii="Calibri" w:eastAsia="Calibri" w:hAnsi="Calibri" w:cs="Calibri"/>
          <w:b/>
          <w:spacing w:val="-2"/>
          <w:sz w:val="28"/>
          <w:szCs w:val="28"/>
        </w:rPr>
        <w:t>20</w:t>
      </w:r>
      <w:r w:rsidR="007A189A">
        <w:rPr>
          <w:rFonts w:ascii="Calibri" w:eastAsia="Calibri" w:hAnsi="Calibri" w:cs="Calibri"/>
          <w:b/>
          <w:spacing w:val="2"/>
          <w:sz w:val="28"/>
          <w:szCs w:val="28"/>
        </w:rPr>
        <w:t>2</w:t>
      </w:r>
      <w:r w:rsidR="007A189A">
        <w:rPr>
          <w:rFonts w:ascii="Calibri" w:eastAsia="Calibri" w:hAnsi="Calibri" w:cs="Calibri"/>
          <w:b/>
          <w:sz w:val="28"/>
          <w:szCs w:val="28"/>
        </w:rPr>
        <w:t>4</w:t>
      </w:r>
    </w:p>
    <w:p w:rsidR="0096321D" w:rsidRDefault="0096321D">
      <w:pPr>
        <w:spacing w:before="17" w:line="220" w:lineRule="exact"/>
        <w:rPr>
          <w:sz w:val="22"/>
          <w:szCs w:val="22"/>
        </w:rPr>
      </w:pPr>
    </w:p>
    <w:p w:rsidR="0096321D" w:rsidRPr="00142649" w:rsidRDefault="00052BCD">
      <w:pPr>
        <w:spacing w:before="15"/>
        <w:ind w:left="101"/>
        <w:rPr>
          <w:rFonts w:ascii="Calibri" w:eastAsia="Calibri" w:hAnsi="Calibri" w:cs="Calibri"/>
          <w:sz w:val="24"/>
          <w:szCs w:val="24"/>
        </w:rPr>
      </w:pPr>
      <w:r>
        <w:rPr>
          <w:noProof/>
          <w:sz w:val="24"/>
          <w:szCs w:val="24"/>
        </w:rPr>
        <w:pict>
          <v:group id="Group 13" o:spid="_x0000_s1057" style="position:absolute;left:0;text-align:left;margin-left:103.2pt;margin-top:77.5pt;width:72.75pt;height:13.6pt;z-index:-251658752;mso-position-horizontal-relative:page;mso-position-vertical-relative:page" coordorigin="2064,1550" coordsize="1455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">
            <v:shape id="Freeform 23" o:spid="_x0000_s1067" style="position:absolute;left:2074;top:1560;width:199;height:252;visibility:visible;mso-wrap-style:square;v-text-anchor:top" coordsize="199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" path="m70,14l53,24,38,37,24,53,14,70,6,89,2,109,,131r1,16l5,168r7,19l21,204r13,15l47,230r17,9l82,246r21,4l126,252r16,-1l164,249r18,-4l199,239r,-48l195,193r-18,8l157,205r-21,2l135,207r-22,-3l94,197,79,185,67,168,60,149,57,127r,-4l61,102,68,84,80,68,99,54r19,-7l140,45r1,l162,47r19,4l199,59r,-50l196,8,178,4,158,1,136,r-5,l109,2,89,7,70,14xe" fillcolor="#17365d" stroked="f">
              <v:path arrowok="t" o:connecttype="custom" o:connectlocs="70,1574;53,1584;38,1597;24,1613;14,1630;6,1649;2,1669;0,1691;1,1707;5,1728;12,1747;21,1764;34,1779;47,1790;64,1799;82,1806;103,1810;126,1812;142,1811;164,1809;182,1805;199,1799;199,1751;195,1753;177,1761;157,1765;136,1767;135,1767;113,1764;94,1757;79,1745;67,1728;60,1709;57,1687;57,1683;61,1662;68,1644;80,1628;99,1614;118,1607;140,1605;141,1605;162,1607;181,1611;199,1619;199,1569;196,1568;178,1564;158,1561;136,1560;131,1560;109,1562;89,1567;70,1574" o:connectangles="0,0,0,0,0,0,0,0,0,0,0,0,0,0,0,0,0,0,0,0,0,0,0,0,0,0,0,0,0,0,0,0,0,0,0,0,0,0,0,0,0,0,0,0,0,0,0,0,0,0,0,0,0,0"/>
            </v:shape>
            <v:shape id="Freeform 22" o:spid="_x0000_s1066" style="position:absolute;left:2291;top:1564;width:250;height:244;visibility:visible;mso-wrap-style:square;v-text-anchor:top" coordsize="25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" path="m21,188r-7,18l7,225,,244r59,l65,226r6,-19l78,188r13,l109,148r-20,l93,138,93,1,86,20,79,38,72,57,64,76,57,94r-7,19l43,132r-8,18l28,169r-7,19xe" fillcolor="#17365d" stroked="f">
              <v:path arrowok="t" o:connecttype="custom" o:connectlocs="21,1752;14,1770;7,1789;0,1808;59,1808;65,1790;71,1771;78,1752;91,1752;109,1712;89,1712;93,1702;93,1565;86,1584;79,1602;72,1621;64,1640;57,1658;50,1677;43,1696;35,1714;28,1733;21,1752" o:connectangles="0,0,0,0,0,0,0,0,0,0,0,0,0,0,0,0,0,0,0,0,0,0,0"/>
            </v:shape>
            <v:shape id="Freeform 21" o:spid="_x0000_s1065" style="position:absolute;left:2291;top:1564;width:250;height:244;visibility:visible;mso-wrap-style:square;v-text-anchor:top" coordsize="25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" path="m249,243r-7,-19l235,206r-7,-19l221,168r-7,-18l207,131r-7,-19l193,94,185,75,178,56,171,37,164,19,157,,93,r,1l93,138r6,-19l106,100r6,-18l119,63r2,-7l123,49r,-7l125,42r,9l127,58r2,5l132,72r6,19l145,110r6,19l158,148r-49,l91,188r80,l177,206r6,19l190,244r59,l249,243xe" fillcolor="#17365d" stroked="f">
              <v:path arrowok="t" o:connecttype="custom" o:connectlocs="249,1807;242,1788;235,1770;228,1751;221,1732;214,1714;207,1695;200,1676;193,1658;185,1639;178,1620;171,1601;164,1583;157,1564;93,1564;93,1565;93,1702;99,1683;106,1664;112,1646;119,1627;121,1620;123,1613;123,1606;125,1606;125,1615;127,1622;129,1627;132,1636;138,1655;145,1674;151,1693;158,1712;109,1712;91,1752;171,1752;177,1770;183,1789;190,1808;249,1808;249,1807" o:connectangles="0,0,0,0,0,0,0,0,0,0,0,0,0,0,0,0,0,0,0,0,0,0,0,0,0,0,0,0,0,0,0,0,0,0,0,0,0,0,0,0,0"/>
            </v:shape>
            <v:shape id="Freeform 20" o:spid="_x0000_s1064" style="position:absolute;left:2573;top:1564;width:146;height:244;visibility:visible;mso-wrap-style:square;v-text-anchor:top" coordsize="146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" path="m54,105r,-62l146,43,146,,,,,244r54,l54,148r84,l138,105r-84,xe" fillcolor="#17365d" stroked="f">
              <v:path arrowok="t" o:connecttype="custom" o:connectlocs="54,1669;54,1607;146,1607;146,1564;0,1564;0,1808;54,1808;54,1712;138,1712;138,1669;54,1669" o:connectangles="0,0,0,0,0,0,0,0,0,0,0"/>
            </v:shape>
            <v:shape id="Freeform 19" o:spid="_x0000_s1063" style="position:absolute;left:2714;top:1564;width:250;height:244;visibility:visible;mso-wrap-style:square;v-text-anchor:top" coordsize="25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" path="m21,188r-7,18l7,225,,244r59,l65,226r6,-19l78,188r13,l110,148r-20,l93,138,93,1,86,20,79,38,72,57,65,76,57,94r-7,19l43,132r-7,18l28,169r-7,19xe" fillcolor="#17365d" stroked="f">
              <v:path arrowok="t" o:connecttype="custom" o:connectlocs="21,1752;14,1770;7,1789;0,1808;59,1808;65,1790;71,1771;78,1752;91,1752;110,1712;90,1712;93,1702;93,1565;86,1584;79,1602;72,1621;65,1640;57,1658;50,1677;43,1696;36,1714;28,1733;21,1752" o:connectangles="0,0,0,0,0,0,0,0,0,0,0,0,0,0,0,0,0,0,0,0,0,0,0"/>
            </v:shape>
            <v:shape id="Freeform 18" o:spid="_x0000_s1062" style="position:absolute;left:2714;top:1564;width:250;height:244;visibility:visible;mso-wrap-style:square;v-text-anchor:top" coordsize="25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" path="m249,243r-7,-19l235,206r-7,-19l221,168r-7,-18l207,131r-7,-19l193,94,186,75,179,56,172,37,165,19,158,,93,r,1l93,138r6,-19l106,100r7,-18l119,63r2,-7l123,49r,-7l125,42r1,9l127,58r2,5l132,72r6,19l145,110r6,19l158,148r-48,l91,188r80,l177,206r7,19l190,244r60,l249,243xe" fillcolor="#17365d" stroked="f">
              <v:path arrowok="t" o:connecttype="custom" o:connectlocs="249,1807;242,1788;235,1770;228,1751;221,1732;214,1714;207,1695;200,1676;193,1658;186,1639;179,1620;172,1601;165,1583;158,1564;93,1564;93,1565;93,1702;99,1683;106,1664;113,1646;119,1627;121,1620;123,1613;123,1606;125,1606;126,1615;127,1622;129,1627;132,1636;138,1655;145,1674;151,1693;158,1712;110,1712;91,1752;171,1752;177,1770;184,1789;190,1808;250,1808;249,1807" o:connectangles="0,0,0,0,0,0,0,0,0,0,0,0,0,0,0,0,0,0,0,0,0,0,0,0,0,0,0,0,0,0,0,0,0,0,0,0,0,0,0,0,0"/>
            </v:shape>
            <v:shape id="Freeform 17" o:spid="_x0000_s1061" style="position:absolute;left:2946;top:1564;width:201;height:244;visibility:visible;mso-wrap-style:square;v-text-anchor:top" coordsize="201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" path="m,l,43r73,l73,244r55,l128,43r73,l201,,,xe" fillcolor="#17365d" stroked="f">
              <v:path arrowok="t" o:connecttype="custom" o:connectlocs="0,1564;0,1607;73,1607;73,1808;128,1808;128,1607;201,1607;201,1564;0,1564" o:connectangles="0,0,0,0,0,0,0,0,0"/>
            </v:shape>
            <v:shape id="Freeform 16" o:spid="_x0000_s1060" style="position:absolute;left:3182;top:1564;width:152;height:244;visibility:visible;mso-wrap-style:square;v-text-anchor:top" coordsize="15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" path="m55,201r,-59l139,142r,-42l55,100r,-57l146,43,146,,,,,244r152,l152,201r-97,xe" fillcolor="#17365d" stroked="f">
              <v:path arrowok="t" o:connecttype="custom" o:connectlocs="55,1765;55,1706;139,1706;139,1664;55,1664;55,1607;146,1607;146,1564;0,1564;0,1808;152,1808;152,1765;55,1765" o:connectangles="0,0,0,0,0,0,0,0,0,0,0,0,0"/>
            </v:shape>
            <v:shape id="Freeform 15" o:spid="_x0000_s1059" style="position:absolute;left:3376;top:1637;width:133;height:134;visibility:visible;mso-wrap-style:square;v-text-anchor:top" coordsize="133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" path="m123,10r-3,9l123,61r10,-3l123,r,10xe" fillcolor="#17365d" stroked="f">
              <v:path arrowok="t" o:connecttype="custom" o:connectlocs="123,1647;120,1656;123,1698;123,1698;133,1695;123,1637;123,1647" o:connectangles="0,0,0,0,0,0,0"/>
            </v:shape>
            <v:shape id="Freeform 14" o:spid="_x0000_s1058" style="position:absolute;left:3376;top:1637;width:133;height:134;visibility:visible;mso-wrap-style:square;v-text-anchor:top" coordsize="133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" path="m,-73l,171r54,l54,76r23,l82,78r6,4l93,86r7,8l108,107r8,13l127,137r10,17l148,171r63,l207,165,196,148,185,132,174,115,163,98,152,84,137,69,123,61,120,19r-8,7l104,33,94,37r-40,l54,-33r28,l100,-31r17,10l123,r10,58l151,48,166,36r3,-5l178,14r3,-21l180,-21r-7,-19l161,-54,143,-65r-24,-6l89,-73,,-73xe" fillcolor="#17365d" stroked="f">
              <v:path arrowok="t" o:connecttype="custom" o:connectlocs="0,1564;0,1808;54,1808;54,1713;77,1713;82,1715;88,1719;93,1723;100,1731;108,1744;116,1757;127,1774;137,1791;148,1808;211,1808;207,1802;196,1785;185,1769;174,1752;163,1735;152,1721;137,1706;123,1698;120,1656;112,1663;104,1670;94,1674;54,1674;54,1604;82,1604;100,1606;117,1616;123,1637;133,1695;151,1685;166,1673;169,1668;178,1651;181,1630;180,1616;173,1597;161,1583;143,1572;119,1566;89,1564;0,1564" o:connectangles="0,0,0,0,0,0,0,0,0,0,0,0,0,0,0,0,0,0,0,0,0,0,0,0,0,0,0,0,0,0,0,0,0,0,0,0,0,0,0,0,0,0,0,0,0,0"/>
            </v:shape>
            <w10:wrap anchorx="page" anchory="page"/>
          </v:group>
        </w:pict>
      </w:r>
      <w:r w:rsidR="007A189A" w:rsidRPr="00142649"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 w:rsidR="007A189A" w:rsidRPr="00142649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416F27" w:rsidRPr="00142649">
        <w:rPr>
          <w:rFonts w:ascii="Calibri" w:eastAsia="Calibri" w:hAnsi="Calibri" w:cs="Calibri"/>
          <w:b/>
          <w:sz w:val="24"/>
          <w:szCs w:val="24"/>
        </w:rPr>
        <w:t>: UNICEF</w:t>
      </w:r>
    </w:p>
    <w:p w:rsidR="0096321D" w:rsidRDefault="0096321D">
      <w:pPr>
        <w:spacing w:before="19" w:line="220" w:lineRule="exact"/>
        <w:rPr>
          <w:sz w:val="22"/>
          <w:szCs w:val="22"/>
        </w:rPr>
      </w:pPr>
    </w:p>
    <w:p w:rsidR="0096321D" w:rsidRPr="00142649" w:rsidRDefault="002C01CE" w:rsidP="00812333">
      <w:pPr>
        <w:spacing w:line="260" w:lineRule="exact"/>
        <w:ind w:left="101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Theme="majorBidi" w:eastAsia="Calibri" w:hAnsiTheme="majorBidi" w:cstheme="majorBidi"/>
          <w:b/>
          <w:bCs/>
          <w:spacing w:val="-1"/>
          <w:sz w:val="24"/>
          <w:szCs w:val="24"/>
        </w:rPr>
        <w:t xml:space="preserve">     </w:t>
      </w:r>
      <w:r w:rsidR="007A189A" w:rsidRPr="00142649">
        <w:rPr>
          <w:rFonts w:asciiTheme="majorBidi" w:eastAsia="Calibri" w:hAnsiTheme="majorBidi" w:cstheme="majorBidi"/>
          <w:b/>
          <w:bCs/>
          <w:spacing w:val="-1"/>
          <w:sz w:val="24"/>
          <w:szCs w:val="24"/>
        </w:rPr>
        <w:t>S</w:t>
      </w:r>
      <w:r w:rsidR="007A189A" w:rsidRPr="00142649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n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          </w:t>
      </w:r>
      <w:r w:rsidR="007A189A" w:rsidRPr="00142649">
        <w:rPr>
          <w:rFonts w:asciiTheme="majorBidi" w:eastAsia="Calibri" w:hAnsiTheme="majorBidi" w:cstheme="majorBidi"/>
          <w:b/>
          <w:bCs/>
          <w:sz w:val="24"/>
          <w:szCs w:val="24"/>
        </w:rPr>
        <w:t>D</w:t>
      </w:r>
      <w:r w:rsidR="007A189A" w:rsidRPr="00142649">
        <w:rPr>
          <w:rFonts w:asciiTheme="majorBidi" w:eastAsia="Calibri" w:hAnsiTheme="majorBidi" w:cstheme="majorBidi"/>
          <w:b/>
          <w:bCs/>
          <w:spacing w:val="-1"/>
          <w:sz w:val="24"/>
          <w:szCs w:val="24"/>
        </w:rPr>
        <w:t>e</w:t>
      </w:r>
      <w:r w:rsidR="007A189A" w:rsidRPr="00142649">
        <w:rPr>
          <w:rFonts w:asciiTheme="majorBidi" w:eastAsia="Calibri" w:hAnsiTheme="majorBidi" w:cstheme="majorBidi"/>
          <w:b/>
          <w:bCs/>
          <w:spacing w:val="2"/>
          <w:sz w:val="24"/>
          <w:szCs w:val="24"/>
        </w:rPr>
        <w:t>s</w:t>
      </w:r>
      <w:r w:rsidR="007A189A" w:rsidRPr="00142649">
        <w:rPr>
          <w:rFonts w:asciiTheme="majorBidi" w:eastAsia="Calibri" w:hAnsiTheme="majorBidi" w:cstheme="majorBidi"/>
          <w:b/>
          <w:bCs/>
          <w:spacing w:val="-1"/>
          <w:sz w:val="24"/>
          <w:szCs w:val="24"/>
        </w:rPr>
        <w:t>cr</w:t>
      </w:r>
      <w:r w:rsidR="007A189A" w:rsidRPr="00142649">
        <w:rPr>
          <w:rFonts w:asciiTheme="majorBidi" w:eastAsia="Calibri" w:hAnsiTheme="majorBidi" w:cstheme="majorBidi"/>
          <w:b/>
          <w:bCs/>
          <w:spacing w:val="1"/>
          <w:sz w:val="24"/>
          <w:szCs w:val="24"/>
        </w:rPr>
        <w:t>i</w:t>
      </w:r>
      <w:r w:rsidR="007A189A" w:rsidRPr="00142649">
        <w:rPr>
          <w:rFonts w:asciiTheme="majorBidi" w:eastAsia="Calibri" w:hAnsiTheme="majorBidi" w:cstheme="majorBidi"/>
          <w:b/>
          <w:bCs/>
          <w:sz w:val="24"/>
          <w:szCs w:val="24"/>
        </w:rPr>
        <w:t>p</w:t>
      </w:r>
      <w:r w:rsidR="007A189A" w:rsidRPr="00142649">
        <w:rPr>
          <w:rFonts w:asciiTheme="majorBidi" w:eastAsia="Calibri" w:hAnsiTheme="majorBidi" w:cstheme="majorBidi"/>
          <w:b/>
          <w:bCs/>
          <w:spacing w:val="-1"/>
          <w:sz w:val="24"/>
          <w:szCs w:val="24"/>
        </w:rPr>
        <w:t>t</w:t>
      </w:r>
      <w:r w:rsidR="007A189A" w:rsidRPr="00142649">
        <w:rPr>
          <w:rFonts w:asciiTheme="majorBidi" w:eastAsia="Calibri" w:hAnsiTheme="majorBidi" w:cstheme="majorBidi"/>
          <w:b/>
          <w:bCs/>
          <w:spacing w:val="1"/>
          <w:sz w:val="24"/>
          <w:szCs w:val="24"/>
        </w:rPr>
        <w:t>i</w:t>
      </w:r>
      <w:r w:rsidR="007A189A" w:rsidRPr="00142649">
        <w:rPr>
          <w:rFonts w:asciiTheme="majorBidi" w:eastAsia="Calibri" w:hAnsiTheme="majorBidi" w:cstheme="majorBidi"/>
          <w:b/>
          <w:bCs/>
          <w:sz w:val="24"/>
          <w:szCs w:val="24"/>
        </w:rPr>
        <w:t>on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                                   </w:t>
      </w:r>
      <w:r w:rsidR="007A189A" w:rsidRPr="00142649">
        <w:rPr>
          <w:rFonts w:asciiTheme="majorBidi" w:eastAsia="Calibri" w:hAnsiTheme="majorBidi" w:cstheme="majorBidi"/>
          <w:b/>
          <w:bCs/>
          <w:sz w:val="24"/>
          <w:szCs w:val="24"/>
        </w:rPr>
        <w:t>Q</w:t>
      </w:r>
      <w:r w:rsidR="007A189A" w:rsidRPr="00142649">
        <w:rPr>
          <w:rFonts w:asciiTheme="majorBidi" w:eastAsia="Calibri" w:hAnsiTheme="majorBidi" w:cstheme="majorBidi"/>
          <w:b/>
          <w:bCs/>
          <w:spacing w:val="-2"/>
          <w:sz w:val="24"/>
          <w:szCs w:val="24"/>
        </w:rPr>
        <w:t>t</w:t>
      </w:r>
      <w:r w:rsidR="007A189A" w:rsidRPr="00142649">
        <w:rPr>
          <w:rFonts w:asciiTheme="majorBidi" w:eastAsia="Calibri" w:hAnsiTheme="majorBidi" w:cstheme="majorBidi"/>
          <w:b/>
          <w:bCs/>
          <w:sz w:val="24"/>
          <w:szCs w:val="24"/>
        </w:rPr>
        <w:t>y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    </w:t>
      </w:r>
      <w:r w:rsidR="007A189A" w:rsidRPr="00142649">
        <w:rPr>
          <w:rFonts w:asciiTheme="majorBidi" w:eastAsia="Calibri" w:hAnsiTheme="majorBidi" w:cstheme="majorBidi"/>
          <w:b/>
          <w:bCs/>
          <w:spacing w:val="4"/>
          <w:sz w:val="24"/>
          <w:szCs w:val="24"/>
        </w:rPr>
        <w:t>D</w:t>
      </w:r>
      <w:r w:rsidR="007A189A" w:rsidRPr="00142649">
        <w:rPr>
          <w:rFonts w:asciiTheme="majorBidi" w:eastAsia="Calibri" w:hAnsiTheme="majorBidi" w:cstheme="majorBidi"/>
          <w:b/>
          <w:bCs/>
          <w:spacing w:val="-1"/>
          <w:sz w:val="24"/>
          <w:szCs w:val="24"/>
        </w:rPr>
        <w:t>a</w:t>
      </w:r>
      <w:r w:rsidR="007A189A" w:rsidRPr="00142649">
        <w:rPr>
          <w:rFonts w:asciiTheme="majorBidi" w:eastAsia="Calibri" w:hAnsiTheme="majorBidi" w:cstheme="majorBidi"/>
          <w:b/>
          <w:bCs/>
          <w:sz w:val="24"/>
          <w:szCs w:val="24"/>
        </w:rPr>
        <w:t>ys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    </w:t>
      </w:r>
      <w:r w:rsidR="007A189A" w:rsidRPr="00142649">
        <w:rPr>
          <w:rFonts w:asciiTheme="majorBidi" w:eastAsia="Calibri" w:hAnsiTheme="majorBidi" w:cstheme="majorBidi"/>
          <w:b/>
          <w:bCs/>
          <w:spacing w:val="-2"/>
          <w:sz w:val="24"/>
          <w:szCs w:val="24"/>
        </w:rPr>
        <w:t>P</w:t>
      </w:r>
      <w:r w:rsidR="007A189A" w:rsidRPr="00142649">
        <w:rPr>
          <w:rFonts w:asciiTheme="majorBidi" w:eastAsia="Calibri" w:hAnsiTheme="majorBidi" w:cstheme="majorBidi"/>
          <w:b/>
          <w:bCs/>
          <w:spacing w:val="-1"/>
          <w:sz w:val="24"/>
          <w:szCs w:val="24"/>
        </w:rPr>
        <w:t>r</w:t>
      </w:r>
      <w:r w:rsidR="007A189A" w:rsidRPr="00142649">
        <w:rPr>
          <w:rFonts w:asciiTheme="majorBidi" w:eastAsia="Calibri" w:hAnsiTheme="majorBidi" w:cstheme="majorBidi"/>
          <w:b/>
          <w:bCs/>
          <w:spacing w:val="1"/>
          <w:sz w:val="24"/>
          <w:szCs w:val="24"/>
        </w:rPr>
        <w:t>i</w:t>
      </w:r>
      <w:r w:rsidR="007A189A" w:rsidRPr="00142649">
        <w:rPr>
          <w:rFonts w:asciiTheme="majorBidi" w:eastAsia="Calibri" w:hAnsiTheme="majorBidi" w:cstheme="majorBidi"/>
          <w:b/>
          <w:bCs/>
          <w:spacing w:val="-1"/>
          <w:sz w:val="24"/>
          <w:szCs w:val="24"/>
        </w:rPr>
        <w:t>c</w:t>
      </w:r>
      <w:r w:rsidR="007A189A" w:rsidRPr="00142649">
        <w:rPr>
          <w:rFonts w:asciiTheme="majorBidi" w:eastAsia="Calibri" w:hAnsiTheme="majorBidi" w:cstheme="majorBidi"/>
          <w:b/>
          <w:bCs/>
          <w:sz w:val="24"/>
          <w:szCs w:val="24"/>
        </w:rPr>
        <w:t>e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 w:rsidR="007A189A" w:rsidRPr="00142649">
        <w:rPr>
          <w:rFonts w:asciiTheme="majorBidi" w:eastAsia="Calibri" w:hAnsiTheme="majorBidi" w:cstheme="majorBidi"/>
          <w:b/>
          <w:bCs/>
          <w:spacing w:val="-1"/>
          <w:sz w:val="24"/>
          <w:szCs w:val="24"/>
        </w:rPr>
        <w:t>US</w:t>
      </w:r>
      <w:r w:rsidR="007A189A" w:rsidRPr="00142649">
        <w:rPr>
          <w:rFonts w:asciiTheme="majorBidi" w:eastAsia="Calibri" w:hAnsiTheme="majorBidi" w:cstheme="majorBidi"/>
          <w:b/>
          <w:bCs/>
          <w:sz w:val="24"/>
          <w:szCs w:val="24"/>
        </w:rPr>
        <w:t>D</w:t>
      </w:r>
      <w:r w:rsidR="00812333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      </w:t>
      </w:r>
      <w:r w:rsidR="00416F27" w:rsidRPr="00142649">
        <w:rPr>
          <w:rFonts w:asciiTheme="majorBidi" w:eastAsia="Calibri" w:hAnsiTheme="majorBidi" w:cstheme="majorBidi"/>
          <w:b/>
          <w:bCs/>
          <w:spacing w:val="-1"/>
          <w:sz w:val="24"/>
          <w:szCs w:val="24"/>
        </w:rPr>
        <w:t>S</w:t>
      </w:r>
      <w:r w:rsidR="00416F27" w:rsidRPr="00142649">
        <w:rPr>
          <w:rFonts w:asciiTheme="majorBidi" w:eastAsia="Calibri" w:hAnsiTheme="majorBidi" w:cstheme="majorBidi"/>
          <w:b/>
          <w:bCs/>
          <w:sz w:val="24"/>
          <w:szCs w:val="24"/>
        </w:rPr>
        <w:t>u</w:t>
      </w:r>
      <w:r w:rsidR="00416F27" w:rsidRPr="00142649">
        <w:rPr>
          <w:rFonts w:asciiTheme="majorBidi" w:eastAsia="Calibri" w:hAnsiTheme="majorBidi" w:cstheme="majorBidi"/>
          <w:b/>
          <w:bCs/>
          <w:spacing w:val="1"/>
          <w:sz w:val="24"/>
          <w:szCs w:val="24"/>
        </w:rPr>
        <w:t>bt</w:t>
      </w:r>
      <w:r w:rsidR="00416F27" w:rsidRPr="00142649">
        <w:rPr>
          <w:rFonts w:asciiTheme="majorBidi" w:eastAsia="Calibri" w:hAnsiTheme="majorBidi" w:cstheme="majorBidi"/>
          <w:b/>
          <w:bCs/>
          <w:sz w:val="24"/>
          <w:szCs w:val="24"/>
        </w:rPr>
        <w:t>o</w:t>
      </w:r>
      <w:r w:rsidR="00416F27" w:rsidRPr="00142649">
        <w:rPr>
          <w:rFonts w:asciiTheme="majorBidi" w:eastAsia="Calibri" w:hAnsiTheme="majorBidi" w:cstheme="majorBidi"/>
          <w:b/>
          <w:bCs/>
          <w:spacing w:val="-2"/>
          <w:sz w:val="24"/>
          <w:szCs w:val="24"/>
        </w:rPr>
        <w:t>t</w:t>
      </w:r>
      <w:r w:rsidR="00416F27" w:rsidRPr="00142649">
        <w:rPr>
          <w:rFonts w:asciiTheme="majorBidi" w:eastAsia="Calibri" w:hAnsiTheme="majorBidi" w:cstheme="majorBidi"/>
          <w:b/>
          <w:bCs/>
          <w:spacing w:val="-1"/>
          <w:sz w:val="24"/>
          <w:szCs w:val="24"/>
        </w:rPr>
        <w:t>a</w:t>
      </w:r>
      <w:r w:rsidR="00416F27" w:rsidRPr="00142649">
        <w:rPr>
          <w:rFonts w:asciiTheme="majorBidi" w:eastAsia="Calibri" w:hAnsiTheme="majorBidi" w:cstheme="majorBidi"/>
          <w:b/>
          <w:bCs/>
          <w:sz w:val="24"/>
          <w:szCs w:val="24"/>
        </w:rPr>
        <w:t>l</w:t>
      </w:r>
    </w:p>
    <w:p w:rsidR="0096321D" w:rsidRDefault="0096321D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3921"/>
        <w:gridCol w:w="580"/>
        <w:gridCol w:w="913"/>
        <w:gridCol w:w="1064"/>
        <w:gridCol w:w="2070"/>
      </w:tblGrid>
      <w:tr w:rsidR="00332245" w:rsidTr="00631D1D">
        <w:trPr>
          <w:trHeight w:hRule="exact" w:val="516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D22241" w:rsidRDefault="00332245" w:rsidP="00332245">
            <w:pPr>
              <w:spacing w:line="260" w:lineRule="exact"/>
              <w:ind w:left="103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22241">
              <w:rPr>
                <w:rFonts w:asciiTheme="majorBidi" w:eastAsia="Calibri" w:hAnsiTheme="majorBidi" w:cstheme="majorBidi"/>
                <w:b/>
                <w:bCs/>
                <w:position w:val="1"/>
                <w:sz w:val="24"/>
                <w:szCs w:val="24"/>
              </w:rPr>
              <w:t>1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line="260" w:lineRule="exac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D3757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332245" w:rsidTr="00631D1D">
        <w:trPr>
          <w:trHeight w:hRule="exact" w:val="5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D22241" w:rsidRDefault="00332245" w:rsidP="00332245">
            <w:pPr>
              <w:spacing w:before="1"/>
              <w:ind w:left="103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22241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rPr>
                <w:b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332245" w:rsidTr="00631D1D">
        <w:trPr>
          <w:trHeight w:hRule="exact" w:val="5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D22241" w:rsidRDefault="00332245" w:rsidP="00332245">
            <w:pPr>
              <w:spacing w:before="1"/>
              <w:ind w:left="103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22241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rPr>
                <w:b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332245" w:rsidTr="00631D1D">
        <w:trPr>
          <w:trHeight w:hRule="exact" w:val="5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D22241" w:rsidRDefault="00332245" w:rsidP="00332245">
            <w:pPr>
              <w:spacing w:line="260" w:lineRule="exact"/>
              <w:ind w:left="103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22241">
              <w:rPr>
                <w:rFonts w:asciiTheme="majorBidi" w:eastAsia="Calibri" w:hAnsiTheme="majorBidi" w:cstheme="majorBidi"/>
                <w:b/>
                <w:bCs/>
                <w:position w:val="1"/>
                <w:sz w:val="24"/>
                <w:szCs w:val="24"/>
              </w:rPr>
              <w:t>4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rPr>
                <w:b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332245" w:rsidTr="00631D1D">
        <w:trPr>
          <w:trHeight w:hRule="exact" w:val="516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D22241" w:rsidRDefault="00332245" w:rsidP="00332245">
            <w:pPr>
              <w:spacing w:line="260" w:lineRule="exact"/>
              <w:ind w:left="103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22241">
              <w:rPr>
                <w:rFonts w:asciiTheme="majorBidi" w:eastAsia="Calibri" w:hAnsiTheme="majorBidi" w:cstheme="majorBidi"/>
                <w:b/>
                <w:bCs/>
                <w:position w:val="1"/>
                <w:sz w:val="24"/>
                <w:szCs w:val="24"/>
              </w:rPr>
              <w:t>5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rPr>
                <w:b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332245" w:rsidTr="00631D1D">
        <w:trPr>
          <w:trHeight w:hRule="exact" w:val="5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D22241" w:rsidRDefault="00332245" w:rsidP="00332245">
            <w:pPr>
              <w:spacing w:before="1"/>
              <w:ind w:left="103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22241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rPr>
                <w:b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332245" w:rsidTr="00631D1D">
        <w:trPr>
          <w:trHeight w:hRule="exact" w:val="5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D22241" w:rsidRDefault="00332245" w:rsidP="00332245">
            <w:pPr>
              <w:spacing w:line="260" w:lineRule="exact"/>
              <w:ind w:left="103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22241">
              <w:rPr>
                <w:rFonts w:asciiTheme="majorBidi" w:eastAsia="Calibri" w:hAnsiTheme="majorBidi" w:cstheme="majorBidi"/>
                <w:b/>
                <w:bCs/>
                <w:position w:val="1"/>
                <w:sz w:val="24"/>
                <w:szCs w:val="24"/>
              </w:rPr>
              <w:t>7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rPr>
                <w:b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332245" w:rsidTr="00631D1D">
        <w:trPr>
          <w:trHeight w:hRule="exact" w:val="517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D22241" w:rsidRDefault="00332245" w:rsidP="00332245">
            <w:pPr>
              <w:spacing w:line="260" w:lineRule="exact"/>
              <w:ind w:left="103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22241">
              <w:rPr>
                <w:rFonts w:asciiTheme="majorBidi" w:eastAsia="Calibri" w:hAnsiTheme="majorBidi" w:cstheme="majorBidi"/>
                <w:b/>
                <w:bCs/>
                <w:position w:val="1"/>
                <w:sz w:val="24"/>
                <w:szCs w:val="24"/>
              </w:rPr>
              <w:t>8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rPr>
                <w:b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332245" w:rsidTr="00631D1D">
        <w:trPr>
          <w:trHeight w:hRule="exact" w:val="5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D22241" w:rsidRDefault="00332245" w:rsidP="00332245">
            <w:pPr>
              <w:spacing w:before="1"/>
              <w:ind w:left="103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22241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rPr>
                <w:b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rPr>
                <w:b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rPr>
                <w:b/>
              </w:rPr>
            </w:pPr>
          </w:p>
        </w:tc>
      </w:tr>
      <w:tr w:rsidR="00332245" w:rsidTr="00631D1D">
        <w:trPr>
          <w:trHeight w:hRule="exact" w:val="5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D22241" w:rsidRDefault="00332245" w:rsidP="00332245">
            <w:pPr>
              <w:spacing w:before="1"/>
              <w:ind w:left="103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22241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rPr>
                <w:b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rPr>
                <w:b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416F27" w:rsidRDefault="00332245" w:rsidP="00332245">
            <w:pPr>
              <w:rPr>
                <w:b/>
              </w:rPr>
            </w:pPr>
          </w:p>
        </w:tc>
      </w:tr>
      <w:tr w:rsidR="00332245" w:rsidTr="00631D1D">
        <w:trPr>
          <w:trHeight w:hRule="exact" w:val="444"/>
        </w:trPr>
        <w:tc>
          <w:tcPr>
            <w:tcW w:w="6918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32245" w:rsidRDefault="00332245" w:rsidP="00332245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245" w:rsidRPr="00142649" w:rsidRDefault="00332245" w:rsidP="007A3A25">
            <w:pPr>
              <w:spacing w:line="260" w:lineRule="exac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6321D" w:rsidRDefault="0096321D" w:rsidP="00890636">
      <w:pPr>
        <w:tabs>
          <w:tab w:val="left" w:pos="7726"/>
        </w:tabs>
        <w:spacing w:before="19" w:line="220" w:lineRule="exact"/>
        <w:rPr>
          <w:sz w:val="22"/>
          <w:szCs w:val="22"/>
        </w:rPr>
      </w:pPr>
    </w:p>
    <w:p w:rsidR="0096321D" w:rsidRDefault="0096321D">
      <w:pPr>
        <w:spacing w:before="3" w:line="240" w:lineRule="exact"/>
        <w:rPr>
          <w:sz w:val="24"/>
          <w:szCs w:val="24"/>
        </w:rPr>
      </w:pPr>
    </w:p>
    <w:p w:rsidR="00396F32" w:rsidRDefault="00396F32" w:rsidP="00396F32">
      <w:pPr>
        <w:spacing w:before="15" w:line="260" w:lineRule="exact"/>
        <w:ind w:left="1289"/>
        <w:rPr>
          <w:sz w:val="22"/>
          <w:szCs w:val="22"/>
          <w:lang w:val="es-US"/>
        </w:rPr>
      </w:pPr>
      <w:r>
        <w:rPr>
          <w:sz w:val="22"/>
          <w:szCs w:val="22"/>
          <w:lang w:val="es-US"/>
        </w:rPr>
        <w:t xml:space="preserve">                                                                                            </w:t>
      </w:r>
    </w:p>
    <w:p w:rsidR="00396F32" w:rsidRDefault="00396F32" w:rsidP="00396F32">
      <w:pPr>
        <w:spacing w:before="15" w:line="260" w:lineRule="exact"/>
        <w:ind w:left="1289"/>
        <w:rPr>
          <w:sz w:val="22"/>
          <w:szCs w:val="22"/>
          <w:lang w:val="es-US"/>
        </w:rPr>
      </w:pPr>
    </w:p>
    <w:p w:rsidR="00396F32" w:rsidRDefault="00396F32" w:rsidP="00396F32">
      <w:pPr>
        <w:spacing w:before="15" w:line="260" w:lineRule="exact"/>
        <w:ind w:left="1289"/>
        <w:rPr>
          <w:sz w:val="22"/>
          <w:szCs w:val="22"/>
          <w:lang w:val="es-US"/>
        </w:rPr>
      </w:pPr>
      <w:r>
        <w:rPr>
          <w:sz w:val="22"/>
          <w:szCs w:val="22"/>
          <w:lang w:val="es-US"/>
        </w:rPr>
        <w:t xml:space="preserve"> </w:t>
      </w:r>
      <w:r w:rsidRPr="00396F32">
        <w:rPr>
          <w:sz w:val="22"/>
          <w:szCs w:val="22"/>
          <w:lang w:val="es-US"/>
        </w:rPr>
        <w:t xml:space="preserve">Director:    </w:t>
      </w:r>
      <w:r>
        <w:rPr>
          <w:sz w:val="22"/>
          <w:szCs w:val="22"/>
          <w:lang w:val="es-US"/>
        </w:rPr>
        <w:t xml:space="preserve">Abdi Ahmed Sheik  </w:t>
      </w:r>
    </w:p>
    <w:p w:rsidR="00396F32" w:rsidRDefault="00396F32" w:rsidP="00396F32">
      <w:pPr>
        <w:spacing w:before="15" w:line="260" w:lineRule="exact"/>
        <w:ind w:left="1289"/>
        <w:rPr>
          <w:sz w:val="22"/>
          <w:szCs w:val="22"/>
          <w:lang w:val="es-US"/>
        </w:rPr>
      </w:pPr>
    </w:p>
    <w:p w:rsidR="00396F32" w:rsidRPr="00396F32" w:rsidRDefault="00396F32" w:rsidP="00396F32">
      <w:pPr>
        <w:spacing w:before="15" w:line="260" w:lineRule="exact"/>
        <w:ind w:left="1289"/>
        <w:rPr>
          <w:rFonts w:ascii="Calibri" w:eastAsia="Calibri" w:hAnsi="Calibri" w:cs="Calibri"/>
          <w:b/>
          <w:sz w:val="22"/>
          <w:szCs w:val="22"/>
          <w:lang w:val="es-US"/>
        </w:rPr>
      </w:pPr>
      <w:r w:rsidRPr="00396F32">
        <w:rPr>
          <w:sz w:val="22"/>
          <w:szCs w:val="22"/>
          <w:lang w:val="es-US"/>
        </w:rPr>
        <w:t xml:space="preserve">                                         </w:t>
      </w:r>
      <w:r>
        <w:rPr>
          <w:sz w:val="22"/>
          <w:szCs w:val="22"/>
          <w:lang w:val="es-US"/>
        </w:rPr>
        <w:t xml:space="preserve">       </w:t>
      </w:r>
      <w:r w:rsidRPr="00396F32">
        <w:rPr>
          <w:rFonts w:ascii="Calibri" w:eastAsia="Calibri" w:hAnsi="Calibri" w:cs="Calibri"/>
          <w:b/>
          <w:sz w:val="22"/>
          <w:szCs w:val="22"/>
          <w:lang w:val="es-US"/>
        </w:rPr>
        <w:t xml:space="preserve">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2"/>
          <w:szCs w:val="22"/>
          <w:lang w:val="es-US"/>
        </w:rPr>
        <w:t xml:space="preserve">                          </w:t>
      </w:r>
    </w:p>
    <w:p w:rsidR="0096321D" w:rsidRPr="00396F32" w:rsidRDefault="00396F32" w:rsidP="00396F32">
      <w:pPr>
        <w:tabs>
          <w:tab w:val="left" w:pos="7475"/>
        </w:tabs>
        <w:spacing w:before="8" w:line="220" w:lineRule="exact"/>
        <w:rPr>
          <w:sz w:val="22"/>
          <w:szCs w:val="22"/>
          <w:lang w:val="es-US"/>
        </w:rPr>
      </w:pPr>
      <w:r>
        <w:rPr>
          <w:sz w:val="22"/>
          <w:szCs w:val="22"/>
          <w:lang w:val="es-US"/>
        </w:rPr>
        <w:t xml:space="preserve">                                                                                                                      </w:t>
      </w:r>
    </w:p>
    <w:p w:rsidR="0096321D" w:rsidRPr="00396F32" w:rsidRDefault="0096321D">
      <w:pPr>
        <w:spacing w:before="8" w:line="220" w:lineRule="exact"/>
        <w:rPr>
          <w:sz w:val="22"/>
          <w:szCs w:val="22"/>
          <w:lang w:val="es-US"/>
        </w:rPr>
      </w:pPr>
    </w:p>
    <w:p w:rsidR="0096321D" w:rsidRPr="00396F32" w:rsidRDefault="00052BCD">
      <w:pPr>
        <w:spacing w:before="15"/>
        <w:ind w:left="1293"/>
        <w:rPr>
          <w:rFonts w:ascii="Calibri" w:eastAsia="Calibri" w:hAnsi="Calibri" w:cs="Calibri"/>
          <w:sz w:val="22"/>
          <w:szCs w:val="22"/>
          <w:lang w:val="es-US"/>
        </w:rPr>
      </w:pPr>
      <w:r>
        <w:rPr>
          <w:noProof/>
        </w:rPr>
        <w:pict>
          <v:group id="Group 2" o:spid="_x0000_s1046" style="position:absolute;left:0;text-align:left;margin-left:70.6pt;margin-top:740pt;width:470.95pt;height:0;z-index:-251662848;mso-position-horizontal-relative:page;mso-position-vertical-relative:page" coordorigin="1413,14800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">
            <v:shape id="Freeform 3" o:spid="_x0000_s1047" style="position:absolute;left:1413;top:14800;width:9419;height:0;visibility:visible;mso-wrap-style:square;v-text-anchor:top" coordsize="9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" path="m,l9419,e" filled="f" strokeweight=".17636mm">
              <v:path arrowok="t" o:connecttype="custom" o:connectlocs="0,0;9419,0" o:connectangles="0,0"/>
            </v:shape>
            <w10:wrap anchorx="page" anchory="page"/>
          </v:group>
        </w:pict>
      </w:r>
    </w:p>
    <w:p w:rsidR="0096321D" w:rsidRPr="00396F32" w:rsidRDefault="0096321D">
      <w:pPr>
        <w:spacing w:before="2" w:line="200" w:lineRule="exact"/>
        <w:rPr>
          <w:lang w:val="es-US"/>
        </w:rPr>
      </w:pPr>
    </w:p>
    <w:p w:rsidR="0096321D" w:rsidRPr="00396F32" w:rsidRDefault="00052BCD">
      <w:pPr>
        <w:spacing w:line="320" w:lineRule="exact"/>
        <w:ind w:left="2762"/>
        <w:rPr>
          <w:rFonts w:ascii="Calibri" w:eastAsia="Calibri" w:hAnsi="Calibri" w:cs="Calibri"/>
          <w:sz w:val="28"/>
          <w:szCs w:val="28"/>
          <w:lang w:val="es-US"/>
        </w:rPr>
      </w:pPr>
      <w:hyperlink r:id="rId9">
        <w:r w:rsidR="007A189A" w:rsidRPr="00396F32">
          <w:rPr>
            <w:rFonts w:ascii="Calibri" w:eastAsia="Calibri" w:hAnsi="Calibri" w:cs="Calibri"/>
            <w:b/>
            <w:i/>
            <w:color w:val="4F81BC"/>
            <w:spacing w:val="1"/>
            <w:sz w:val="28"/>
            <w:szCs w:val="28"/>
            <w:lang w:val="es-US"/>
          </w:rPr>
          <w:t>s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z w:val="28"/>
            <w:szCs w:val="28"/>
            <w:lang w:val="es-US"/>
          </w:rPr>
          <w:t>up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-1"/>
            <w:sz w:val="28"/>
            <w:szCs w:val="28"/>
            <w:lang w:val="es-US"/>
          </w:rPr>
          <w:t>e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1"/>
            <w:sz w:val="28"/>
            <w:szCs w:val="28"/>
            <w:lang w:val="es-US"/>
          </w:rPr>
          <w:t>rr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-1"/>
            <w:sz w:val="28"/>
            <w:szCs w:val="28"/>
            <w:lang w:val="es-US"/>
          </w:rPr>
          <w:t>e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1"/>
            <w:sz w:val="28"/>
            <w:szCs w:val="28"/>
            <w:lang w:val="es-US"/>
          </w:rPr>
          <w:t>s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-1"/>
            <w:sz w:val="28"/>
            <w:szCs w:val="28"/>
            <w:lang w:val="es-US"/>
          </w:rPr>
          <w:t>t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z w:val="28"/>
            <w:szCs w:val="28"/>
            <w:lang w:val="es-US"/>
          </w:rPr>
          <w:t>a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-3"/>
            <w:sz w:val="28"/>
            <w:szCs w:val="28"/>
            <w:lang w:val="es-US"/>
          </w:rPr>
          <w:t>u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1"/>
            <w:sz w:val="28"/>
            <w:szCs w:val="28"/>
            <w:lang w:val="es-US"/>
          </w:rPr>
          <w:t>r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z w:val="28"/>
            <w:szCs w:val="28"/>
            <w:lang w:val="es-US"/>
          </w:rPr>
          <w:t>antandc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1"/>
            <w:sz w:val="28"/>
            <w:szCs w:val="28"/>
            <w:lang w:val="es-US"/>
          </w:rPr>
          <w:t>a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z w:val="28"/>
            <w:szCs w:val="28"/>
            <w:lang w:val="es-US"/>
          </w:rPr>
          <w:t>f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-2"/>
            <w:sz w:val="28"/>
            <w:szCs w:val="28"/>
            <w:lang w:val="es-US"/>
          </w:rPr>
          <w:t>e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-1"/>
            <w:sz w:val="28"/>
            <w:szCs w:val="28"/>
            <w:lang w:val="es-US"/>
          </w:rPr>
          <w:t>te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1"/>
            <w:sz w:val="28"/>
            <w:szCs w:val="28"/>
            <w:lang w:val="es-US"/>
          </w:rPr>
          <w:t>r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-1"/>
            <w:sz w:val="28"/>
            <w:szCs w:val="28"/>
            <w:lang w:val="es-US"/>
          </w:rPr>
          <w:t>i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z w:val="28"/>
            <w:szCs w:val="28"/>
            <w:lang w:val="es-US"/>
          </w:rPr>
          <w:t>a@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1"/>
            <w:sz w:val="28"/>
            <w:szCs w:val="28"/>
            <w:lang w:val="es-US"/>
          </w:rPr>
          <w:t>g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-1"/>
            <w:sz w:val="28"/>
            <w:szCs w:val="28"/>
            <w:lang w:val="es-US"/>
          </w:rPr>
          <w:t>m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z w:val="28"/>
            <w:szCs w:val="28"/>
            <w:lang w:val="es-US"/>
          </w:rPr>
          <w:t>ai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-1"/>
            <w:sz w:val="28"/>
            <w:szCs w:val="28"/>
            <w:lang w:val="es-US"/>
          </w:rPr>
          <w:t>l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1"/>
            <w:sz w:val="28"/>
            <w:szCs w:val="28"/>
            <w:lang w:val="es-US"/>
          </w:rPr>
          <w:t>.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z w:val="28"/>
            <w:szCs w:val="28"/>
            <w:lang w:val="es-US"/>
          </w:rPr>
          <w:t>c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pacing w:val="1"/>
            <w:sz w:val="28"/>
            <w:szCs w:val="28"/>
            <w:lang w:val="es-US"/>
          </w:rPr>
          <w:t>o</w:t>
        </w:r>
        <w:r w:rsidR="007A189A" w:rsidRPr="00396F32">
          <w:rPr>
            <w:rFonts w:ascii="Calibri" w:eastAsia="Calibri" w:hAnsi="Calibri" w:cs="Calibri"/>
            <w:b/>
            <w:i/>
            <w:color w:val="4F81BC"/>
            <w:sz w:val="28"/>
            <w:szCs w:val="28"/>
            <w:lang w:val="es-US"/>
          </w:rPr>
          <w:t>m</w:t>
        </w:r>
      </w:hyperlink>
    </w:p>
    <w:p w:rsidR="0096321D" w:rsidRPr="00396F32" w:rsidRDefault="0096321D">
      <w:pPr>
        <w:spacing w:before="3" w:line="120" w:lineRule="exact"/>
        <w:rPr>
          <w:sz w:val="13"/>
          <w:szCs w:val="13"/>
          <w:lang w:val="es-US"/>
        </w:rPr>
      </w:pPr>
    </w:p>
    <w:p w:rsidR="0096321D" w:rsidRPr="00396F32" w:rsidRDefault="0096321D">
      <w:pPr>
        <w:spacing w:line="200" w:lineRule="exact"/>
        <w:rPr>
          <w:lang w:val="es-US"/>
        </w:rPr>
      </w:pPr>
    </w:p>
    <w:p w:rsidR="0096321D" w:rsidRDefault="007A189A">
      <w:pPr>
        <w:spacing w:before="24"/>
        <w:ind w:left="101"/>
        <w:rPr>
          <w:sz w:val="28"/>
          <w:szCs w:val="28"/>
        </w:rPr>
      </w:pPr>
      <w:r>
        <w:rPr>
          <w:b/>
          <w:i/>
          <w:color w:val="4F81BC"/>
          <w:spacing w:val="1"/>
          <w:sz w:val="28"/>
          <w:szCs w:val="28"/>
        </w:rPr>
        <w:t>B</w:t>
      </w:r>
      <w:r>
        <w:rPr>
          <w:b/>
          <w:i/>
          <w:color w:val="4F81BC"/>
          <w:sz w:val="28"/>
          <w:szCs w:val="28"/>
        </w:rPr>
        <w:t>a</w:t>
      </w:r>
      <w:r>
        <w:rPr>
          <w:b/>
          <w:i/>
          <w:color w:val="4F81BC"/>
          <w:spacing w:val="-2"/>
          <w:sz w:val="28"/>
          <w:szCs w:val="28"/>
        </w:rPr>
        <w:t>i</w:t>
      </w:r>
      <w:r>
        <w:rPr>
          <w:b/>
          <w:i/>
          <w:color w:val="4F81BC"/>
          <w:sz w:val="28"/>
          <w:szCs w:val="28"/>
        </w:rPr>
        <w:t>do</w:t>
      </w:r>
      <w:r>
        <w:rPr>
          <w:b/>
          <w:i/>
          <w:color w:val="4F81BC"/>
          <w:spacing w:val="1"/>
          <w:sz w:val="28"/>
          <w:szCs w:val="28"/>
        </w:rPr>
        <w:t>a</w:t>
      </w:r>
      <w:r>
        <w:rPr>
          <w:b/>
          <w:i/>
          <w:color w:val="4F81BC"/>
          <w:spacing w:val="-1"/>
          <w:sz w:val="28"/>
          <w:szCs w:val="28"/>
        </w:rPr>
        <w:t>-</w:t>
      </w:r>
      <w:r>
        <w:rPr>
          <w:b/>
          <w:i/>
          <w:color w:val="4F81BC"/>
          <w:sz w:val="28"/>
          <w:szCs w:val="28"/>
        </w:rPr>
        <w:t>So</w:t>
      </w:r>
      <w:r>
        <w:rPr>
          <w:b/>
          <w:i/>
          <w:color w:val="4F81BC"/>
          <w:spacing w:val="2"/>
          <w:sz w:val="28"/>
          <w:szCs w:val="28"/>
        </w:rPr>
        <w:t>m</w:t>
      </w:r>
      <w:r>
        <w:rPr>
          <w:b/>
          <w:i/>
          <w:color w:val="4F81BC"/>
          <w:sz w:val="28"/>
          <w:szCs w:val="28"/>
        </w:rPr>
        <w:t>a</w:t>
      </w:r>
      <w:r>
        <w:rPr>
          <w:b/>
          <w:i/>
          <w:color w:val="4F81BC"/>
          <w:spacing w:val="-2"/>
          <w:sz w:val="28"/>
          <w:szCs w:val="28"/>
        </w:rPr>
        <w:t>li</w:t>
      </w:r>
      <w:r>
        <w:rPr>
          <w:b/>
          <w:i/>
          <w:color w:val="4F81BC"/>
          <w:sz w:val="28"/>
          <w:szCs w:val="28"/>
        </w:rPr>
        <w:t xml:space="preserve">a                                        </w:t>
      </w:r>
      <w:r>
        <w:rPr>
          <w:b/>
          <w:i/>
          <w:color w:val="FF0000"/>
          <w:spacing w:val="1"/>
          <w:sz w:val="28"/>
          <w:szCs w:val="28"/>
        </w:rPr>
        <w:t>T</w:t>
      </w:r>
      <w:r>
        <w:rPr>
          <w:b/>
          <w:i/>
          <w:color w:val="FF0000"/>
          <w:sz w:val="28"/>
          <w:szCs w:val="28"/>
        </w:rPr>
        <w:t>e</w:t>
      </w:r>
      <w:r>
        <w:rPr>
          <w:b/>
          <w:i/>
          <w:color w:val="FF0000"/>
          <w:spacing w:val="-2"/>
          <w:sz w:val="28"/>
          <w:szCs w:val="28"/>
        </w:rPr>
        <w:t>l</w:t>
      </w:r>
      <w:r>
        <w:rPr>
          <w:b/>
          <w:i/>
          <w:color w:val="FF0000"/>
          <w:sz w:val="28"/>
          <w:szCs w:val="28"/>
        </w:rPr>
        <w:t>ephon</w:t>
      </w:r>
      <w:r>
        <w:rPr>
          <w:b/>
          <w:i/>
          <w:color w:val="FF0000"/>
          <w:spacing w:val="1"/>
          <w:sz w:val="28"/>
          <w:szCs w:val="28"/>
        </w:rPr>
        <w:t>e</w:t>
      </w:r>
      <w:r>
        <w:rPr>
          <w:b/>
          <w:i/>
          <w:color w:val="FF0000"/>
          <w:sz w:val="28"/>
          <w:szCs w:val="28"/>
        </w:rPr>
        <w:t>: +2526122</w:t>
      </w:r>
      <w:r>
        <w:rPr>
          <w:b/>
          <w:i/>
          <w:color w:val="FF0000"/>
          <w:spacing w:val="-4"/>
          <w:sz w:val="28"/>
          <w:szCs w:val="28"/>
        </w:rPr>
        <w:t>3</w:t>
      </w:r>
      <w:r>
        <w:rPr>
          <w:b/>
          <w:i/>
          <w:color w:val="FF0000"/>
          <w:sz w:val="28"/>
          <w:szCs w:val="28"/>
        </w:rPr>
        <w:t>762</w:t>
      </w:r>
      <w:r>
        <w:rPr>
          <w:b/>
          <w:i/>
          <w:color w:val="FF0000"/>
          <w:spacing w:val="1"/>
          <w:sz w:val="28"/>
          <w:szCs w:val="28"/>
        </w:rPr>
        <w:t>2</w:t>
      </w:r>
      <w:r>
        <w:rPr>
          <w:b/>
          <w:i/>
          <w:color w:val="FF0000"/>
          <w:spacing w:val="-2"/>
          <w:sz w:val="28"/>
          <w:szCs w:val="28"/>
        </w:rPr>
        <w:t>/</w:t>
      </w:r>
      <w:r>
        <w:rPr>
          <w:b/>
          <w:i/>
          <w:color w:val="FF0000"/>
          <w:sz w:val="28"/>
          <w:szCs w:val="28"/>
        </w:rPr>
        <w:t>622237622</w:t>
      </w:r>
    </w:p>
    <w:sectPr w:rsidR="0096321D" w:rsidSect="00732FF2">
      <w:type w:val="continuous"/>
      <w:pgSz w:w="12240" w:h="15840"/>
      <w:pgMar w:top="9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A0254"/>
    <w:multiLevelType w:val="multilevel"/>
    <w:tmpl w:val="7D7E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321D"/>
    <w:rsid w:val="0004422A"/>
    <w:rsid w:val="00052BCD"/>
    <w:rsid w:val="000B3C32"/>
    <w:rsid w:val="001133FC"/>
    <w:rsid w:val="00142649"/>
    <w:rsid w:val="001D373E"/>
    <w:rsid w:val="002745BA"/>
    <w:rsid w:val="00291845"/>
    <w:rsid w:val="002C01CE"/>
    <w:rsid w:val="002E3181"/>
    <w:rsid w:val="00312042"/>
    <w:rsid w:val="00316591"/>
    <w:rsid w:val="00330A25"/>
    <w:rsid w:val="00332245"/>
    <w:rsid w:val="00363925"/>
    <w:rsid w:val="00396F32"/>
    <w:rsid w:val="003A19A7"/>
    <w:rsid w:val="003D3757"/>
    <w:rsid w:val="00416F27"/>
    <w:rsid w:val="00442ABE"/>
    <w:rsid w:val="0045140F"/>
    <w:rsid w:val="00461D70"/>
    <w:rsid w:val="004C1C24"/>
    <w:rsid w:val="00631D1D"/>
    <w:rsid w:val="00722BE0"/>
    <w:rsid w:val="00732FF2"/>
    <w:rsid w:val="00791BE4"/>
    <w:rsid w:val="007923A6"/>
    <w:rsid w:val="007A189A"/>
    <w:rsid w:val="007A3A25"/>
    <w:rsid w:val="007E7977"/>
    <w:rsid w:val="00812333"/>
    <w:rsid w:val="00852D78"/>
    <w:rsid w:val="008854E4"/>
    <w:rsid w:val="00890636"/>
    <w:rsid w:val="008E7B07"/>
    <w:rsid w:val="009055F5"/>
    <w:rsid w:val="0096321D"/>
    <w:rsid w:val="009735C3"/>
    <w:rsid w:val="00A101F6"/>
    <w:rsid w:val="00A60422"/>
    <w:rsid w:val="00AD482D"/>
    <w:rsid w:val="00B12ABB"/>
    <w:rsid w:val="00B950CB"/>
    <w:rsid w:val="00C106CA"/>
    <w:rsid w:val="00C4492A"/>
    <w:rsid w:val="00C73814"/>
    <w:rsid w:val="00CE3A5E"/>
    <w:rsid w:val="00D22241"/>
    <w:rsid w:val="00D766B6"/>
    <w:rsid w:val="00D802DB"/>
    <w:rsid w:val="00DB03B5"/>
    <w:rsid w:val="00EB622D"/>
    <w:rsid w:val="00EB6B23"/>
    <w:rsid w:val="00F47280"/>
    <w:rsid w:val="00FA5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5:docId w15:val="{98BEEDA9-75B6-45A2-B362-4CF0A84A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B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errestaurantandcafeter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Notary Marwaz</dc:creator>
  <cp:lastModifiedBy>Microsoft account</cp:lastModifiedBy>
  <cp:revision>46</cp:revision>
  <cp:lastPrinted>2024-01-28T11:56:00Z</cp:lastPrinted>
  <dcterms:created xsi:type="dcterms:W3CDTF">2024-01-28T12:02:00Z</dcterms:created>
  <dcterms:modified xsi:type="dcterms:W3CDTF">2024-11-06T04:20:00Z</dcterms:modified>
</cp:coreProperties>
</file>